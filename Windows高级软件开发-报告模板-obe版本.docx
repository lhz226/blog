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75A155" w14:textId="77777777" w:rsidR="001A5F3B" w:rsidRPr="004D7DFB" w:rsidRDefault="00A15CB1" w:rsidP="00EE057C">
      <w:pPr>
        <w:tabs>
          <w:tab w:val="left" w:pos="6870"/>
        </w:tabs>
        <w:jc w:val="center"/>
      </w:pPr>
      <w:r>
        <w:rPr>
          <w:rFonts w:hint="eastAsia"/>
          <w:noProof/>
        </w:rPr>
        <w:drawing>
          <wp:inline distT="0" distB="0" distL="0" distR="0" wp14:anchorId="7F7CCC3E" wp14:editId="71B45E55">
            <wp:extent cx="9715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20E8" w14:textId="77777777" w:rsidR="001A5F3B" w:rsidRPr="004D7DFB" w:rsidRDefault="001A5F3B">
      <w:pPr>
        <w:tabs>
          <w:tab w:val="left" w:pos="6870"/>
        </w:tabs>
        <w:jc w:val="center"/>
      </w:pPr>
      <w:r w:rsidRPr="004D7DFB">
        <w:rPr>
          <w:rFonts w:hint="eastAsia"/>
        </w:rPr>
        <w:object w:dxaOrig="5857" w:dyaOrig="1441" w14:anchorId="0FF99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8pt;height:57.05pt;mso-position-horizontal-relative:page;mso-position-vertical-relative:page" o:ole="">
            <v:imagedata r:id="rId9" o:title=""/>
          </v:shape>
          <o:OLEObject Type="Embed" ProgID="PBrush" ShapeID="_x0000_i1025" DrawAspect="Content" ObjectID="_1732188814" r:id="rId10">
            <o:FieldCodes>\* MERGEFORMAT</o:FieldCodes>
          </o:OLEObject>
        </w:object>
      </w:r>
    </w:p>
    <w:p w14:paraId="5C2B678F" w14:textId="660C1178" w:rsidR="001A5F3B" w:rsidRPr="002C616C" w:rsidRDefault="002C616C">
      <w:pPr>
        <w:tabs>
          <w:tab w:val="left" w:pos="6870"/>
        </w:tabs>
        <w:jc w:val="center"/>
        <w:rPr>
          <w:rFonts w:ascii="宋体" w:hAnsi="宋体"/>
          <w:b/>
          <w:sz w:val="68"/>
          <w:szCs w:val="68"/>
        </w:rPr>
      </w:pPr>
      <w:r w:rsidRPr="002C616C">
        <w:rPr>
          <w:rFonts w:ascii="宋体" w:hAnsi="宋体" w:hint="eastAsia"/>
          <w:b/>
          <w:sz w:val="68"/>
          <w:szCs w:val="68"/>
        </w:rPr>
        <w:t>Windows高级软件开发</w:t>
      </w:r>
      <w:r w:rsidR="001A5F3B" w:rsidRPr="002C616C">
        <w:rPr>
          <w:rFonts w:ascii="宋体" w:hAnsi="宋体" w:hint="eastAsia"/>
          <w:b/>
          <w:sz w:val="68"/>
          <w:szCs w:val="68"/>
        </w:rPr>
        <w:t>报告</w:t>
      </w:r>
    </w:p>
    <w:p w14:paraId="0830C945" w14:textId="5EA2F4DA" w:rsidR="001A5F3B" w:rsidRPr="004D7DFB" w:rsidRDefault="001A5F3B" w:rsidP="00D662B6">
      <w:pPr>
        <w:tabs>
          <w:tab w:val="left" w:pos="6870"/>
        </w:tabs>
        <w:spacing w:beforeLines="50" w:before="156"/>
        <w:jc w:val="center"/>
        <w:outlineLvl w:val="0"/>
        <w:rPr>
          <w:rFonts w:eastAsia="黑体"/>
          <w:sz w:val="30"/>
        </w:rPr>
      </w:pPr>
      <w:r w:rsidRPr="004D7DFB">
        <w:rPr>
          <w:rFonts w:eastAsia="黑体" w:hint="eastAsia"/>
          <w:sz w:val="30"/>
        </w:rPr>
        <w:t>（</w:t>
      </w:r>
      <w:r w:rsidRPr="004D7DFB">
        <w:rPr>
          <w:rFonts w:eastAsia="黑体"/>
          <w:sz w:val="30"/>
        </w:rPr>
        <w:t xml:space="preserve"> 20</w:t>
      </w:r>
      <w:r w:rsidR="004B6C0C">
        <w:rPr>
          <w:rFonts w:eastAsia="黑体" w:hint="eastAsia"/>
          <w:sz w:val="30"/>
        </w:rPr>
        <w:t>2</w:t>
      </w:r>
      <w:r w:rsidR="00396454">
        <w:rPr>
          <w:rFonts w:eastAsia="黑体"/>
          <w:sz w:val="30"/>
        </w:rPr>
        <w:t>2</w:t>
      </w:r>
      <w:r w:rsidR="00354F8F">
        <w:rPr>
          <w:rFonts w:eastAsia="黑体"/>
          <w:sz w:val="30"/>
        </w:rPr>
        <w:t>/ 20</w:t>
      </w:r>
      <w:r w:rsidR="00354F8F">
        <w:rPr>
          <w:rFonts w:eastAsia="黑体" w:hint="eastAsia"/>
          <w:sz w:val="30"/>
        </w:rPr>
        <w:t>2</w:t>
      </w:r>
      <w:r w:rsidR="00396454">
        <w:rPr>
          <w:rFonts w:eastAsia="黑体"/>
          <w:sz w:val="30"/>
        </w:rPr>
        <w:t>3</w:t>
      </w:r>
      <w:r w:rsidRPr="004D7DFB">
        <w:rPr>
          <w:rFonts w:eastAsia="黑体"/>
          <w:sz w:val="30"/>
        </w:rPr>
        <w:t xml:space="preserve"> </w:t>
      </w:r>
      <w:r w:rsidRPr="004D7DFB">
        <w:rPr>
          <w:rFonts w:eastAsia="黑体" w:hint="eastAsia"/>
          <w:sz w:val="30"/>
        </w:rPr>
        <w:t>学年</w:t>
      </w:r>
      <w:r w:rsidRPr="004D7DFB">
        <w:rPr>
          <w:rFonts w:eastAsia="黑体"/>
          <w:sz w:val="30"/>
        </w:rPr>
        <w:t xml:space="preserve"> </w:t>
      </w:r>
      <w:r w:rsidRPr="004D7DFB">
        <w:rPr>
          <w:rFonts w:eastAsia="黑体" w:hint="eastAsia"/>
          <w:sz w:val="30"/>
        </w:rPr>
        <w:t>第</w:t>
      </w:r>
      <w:r w:rsidRPr="004D7DFB">
        <w:rPr>
          <w:rFonts w:eastAsia="黑体"/>
          <w:sz w:val="30"/>
        </w:rPr>
        <w:t xml:space="preserve"> </w:t>
      </w:r>
      <w:r w:rsidR="004B6C0C">
        <w:rPr>
          <w:rFonts w:eastAsia="黑体" w:hint="eastAsia"/>
          <w:sz w:val="30"/>
        </w:rPr>
        <w:t>1</w:t>
      </w:r>
      <w:r w:rsidRPr="004D7DFB">
        <w:rPr>
          <w:rFonts w:eastAsia="黑体"/>
          <w:sz w:val="30"/>
        </w:rPr>
        <w:t xml:space="preserve"> </w:t>
      </w:r>
      <w:r w:rsidRPr="004D7DFB">
        <w:rPr>
          <w:rFonts w:eastAsia="黑体" w:hint="eastAsia"/>
          <w:sz w:val="30"/>
        </w:rPr>
        <w:t>学期）</w:t>
      </w:r>
    </w:p>
    <w:p w14:paraId="52A61A42" w14:textId="77777777" w:rsidR="001A5F3B" w:rsidRPr="004D7DFB" w:rsidRDefault="001A5F3B">
      <w:pPr>
        <w:tabs>
          <w:tab w:val="left" w:pos="6870"/>
        </w:tabs>
        <w:ind w:firstLine="2160"/>
        <w:rPr>
          <w:rFonts w:eastAsia="黑体"/>
          <w:sz w:val="44"/>
        </w:rPr>
      </w:pPr>
    </w:p>
    <w:p w14:paraId="78229025" w14:textId="6100C623" w:rsidR="00664C15" w:rsidRPr="005C517F" w:rsidRDefault="00664C15" w:rsidP="00664C15">
      <w:pPr>
        <w:tabs>
          <w:tab w:val="left" w:pos="6870"/>
        </w:tabs>
        <w:jc w:val="center"/>
        <w:rPr>
          <w:rFonts w:eastAsia="黑体"/>
          <w:sz w:val="44"/>
          <w:u w:val="single"/>
        </w:rPr>
      </w:pPr>
      <w:r>
        <w:rPr>
          <w:rFonts w:ascii="黑体" w:eastAsia="黑体" w:hint="eastAsia"/>
          <w:sz w:val="44"/>
        </w:rPr>
        <w:t>题目：</w:t>
      </w:r>
      <w:r w:rsidRPr="005C517F">
        <w:rPr>
          <w:rFonts w:ascii="黑体" w:eastAsia="黑体" w:hint="eastAsia"/>
          <w:sz w:val="44"/>
          <w:u w:val="single"/>
        </w:rPr>
        <w:t>W</w:t>
      </w:r>
      <w:r w:rsidRPr="005C517F">
        <w:rPr>
          <w:rFonts w:ascii="黑体" w:eastAsia="黑体"/>
          <w:sz w:val="44"/>
          <w:u w:val="single"/>
        </w:rPr>
        <w:t>indows</w:t>
      </w:r>
      <w:r w:rsidRPr="005C517F">
        <w:rPr>
          <w:rFonts w:ascii="黑体" w:eastAsia="黑体" w:hint="eastAsia"/>
          <w:sz w:val="44"/>
          <w:u w:val="single"/>
        </w:rPr>
        <w:t>静态库动态库的实现与使用</w:t>
      </w:r>
    </w:p>
    <w:p w14:paraId="211BCC50" w14:textId="77777777" w:rsidR="001A5F3B" w:rsidRDefault="001A5F3B">
      <w:pPr>
        <w:tabs>
          <w:tab w:val="left" w:pos="6870"/>
        </w:tabs>
        <w:rPr>
          <w:rFonts w:eastAsia="黑体"/>
          <w:sz w:val="44"/>
        </w:rPr>
      </w:pPr>
    </w:p>
    <w:p w14:paraId="4279D2E8" w14:textId="77777777" w:rsidR="0043200B" w:rsidRDefault="0043200B">
      <w:pPr>
        <w:tabs>
          <w:tab w:val="left" w:pos="6870"/>
        </w:tabs>
        <w:rPr>
          <w:rFonts w:eastAsia="黑体"/>
          <w:sz w:val="44"/>
        </w:rPr>
      </w:pPr>
    </w:p>
    <w:p w14:paraId="569CF0D0" w14:textId="77777777" w:rsidR="001A5F3B" w:rsidRPr="004D7DFB" w:rsidRDefault="001A5F3B" w:rsidP="00675982">
      <w:pPr>
        <w:tabs>
          <w:tab w:val="left" w:pos="6870"/>
        </w:tabs>
        <w:ind w:firstLineChars="598" w:firstLine="1801"/>
        <w:jc w:val="left"/>
        <w:rPr>
          <w:b/>
          <w:bCs/>
          <w:sz w:val="30"/>
          <w:u w:val="single"/>
        </w:rPr>
      </w:pPr>
      <w:r w:rsidRPr="004D7DFB">
        <w:rPr>
          <w:rFonts w:hint="eastAsia"/>
          <w:b/>
          <w:bCs/>
          <w:sz w:val="30"/>
        </w:rPr>
        <w:t>专</w:t>
      </w:r>
      <w:r w:rsidRPr="004D7DFB">
        <w:rPr>
          <w:b/>
          <w:bCs/>
          <w:sz w:val="30"/>
        </w:rPr>
        <w:t xml:space="preserve">          </w:t>
      </w:r>
      <w:r w:rsidRPr="004D7DFB">
        <w:rPr>
          <w:rFonts w:hint="eastAsia"/>
          <w:b/>
          <w:bCs/>
          <w:sz w:val="30"/>
        </w:rPr>
        <w:t>业</w:t>
      </w:r>
      <w:r w:rsidRPr="004D7DFB">
        <w:rPr>
          <w:b/>
          <w:bCs/>
          <w:sz w:val="30"/>
        </w:rPr>
        <w:t xml:space="preserve"> </w:t>
      </w:r>
      <w:r w:rsidR="000E0888" w:rsidRPr="00F226B5">
        <w:rPr>
          <w:bCs/>
          <w:sz w:val="30"/>
          <w:u w:val="single"/>
        </w:rPr>
        <w:t xml:space="preserve">      </w:t>
      </w:r>
      <w:r w:rsidR="000E0888" w:rsidRPr="00F226B5">
        <w:rPr>
          <w:rFonts w:hint="eastAsia"/>
          <w:bCs/>
          <w:sz w:val="30"/>
          <w:u w:val="single"/>
        </w:rPr>
        <w:t xml:space="preserve"> </w:t>
      </w:r>
      <w:r w:rsidR="000E0888">
        <w:rPr>
          <w:rFonts w:hint="eastAsia"/>
          <w:bCs/>
          <w:sz w:val="30"/>
          <w:u w:val="single"/>
        </w:rPr>
        <w:t xml:space="preserve">         </w:t>
      </w:r>
      <w:r w:rsidR="000E0888" w:rsidRPr="00F226B5">
        <w:rPr>
          <w:bCs/>
          <w:sz w:val="30"/>
          <w:u w:val="single"/>
        </w:rPr>
        <w:t xml:space="preserve"> </w:t>
      </w:r>
      <w:r w:rsidR="000E0888" w:rsidRPr="00F226B5">
        <w:rPr>
          <w:rFonts w:hint="eastAsia"/>
          <w:bCs/>
          <w:sz w:val="30"/>
          <w:u w:val="single"/>
        </w:rPr>
        <w:t xml:space="preserve">    </w:t>
      </w:r>
      <w:r w:rsidR="000E0888" w:rsidRPr="00F226B5">
        <w:rPr>
          <w:bCs/>
          <w:sz w:val="30"/>
          <w:u w:val="single"/>
        </w:rPr>
        <w:t xml:space="preserve">    </w:t>
      </w:r>
    </w:p>
    <w:p w14:paraId="5DCF2FEE" w14:textId="77777777" w:rsidR="001A5F3B" w:rsidRPr="004D7DFB" w:rsidRDefault="001A5F3B">
      <w:pPr>
        <w:tabs>
          <w:tab w:val="left" w:pos="6870"/>
        </w:tabs>
        <w:ind w:firstLineChars="598" w:firstLine="1801"/>
        <w:rPr>
          <w:b/>
          <w:bCs/>
          <w:sz w:val="30"/>
          <w:u w:val="single"/>
        </w:rPr>
      </w:pPr>
      <w:r w:rsidRPr="004D7DFB">
        <w:rPr>
          <w:rFonts w:hint="eastAsia"/>
          <w:b/>
          <w:bCs/>
          <w:sz w:val="30"/>
        </w:rPr>
        <w:t>学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生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姓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名</w:t>
      </w:r>
      <w:r w:rsidRPr="004D7DFB">
        <w:rPr>
          <w:b/>
          <w:bCs/>
          <w:sz w:val="30"/>
        </w:rPr>
        <w:t xml:space="preserve"> </w:t>
      </w:r>
      <w:r w:rsidR="000E0888" w:rsidRPr="00F226B5">
        <w:rPr>
          <w:bCs/>
          <w:sz w:val="30"/>
          <w:u w:val="single"/>
        </w:rPr>
        <w:t xml:space="preserve">      </w:t>
      </w:r>
      <w:r w:rsidR="000E0888" w:rsidRPr="00F226B5">
        <w:rPr>
          <w:rFonts w:hint="eastAsia"/>
          <w:bCs/>
          <w:sz w:val="30"/>
          <w:u w:val="single"/>
        </w:rPr>
        <w:t xml:space="preserve"> </w:t>
      </w:r>
      <w:r w:rsidR="000E0888">
        <w:rPr>
          <w:rFonts w:hint="eastAsia"/>
          <w:bCs/>
          <w:sz w:val="30"/>
          <w:u w:val="single"/>
        </w:rPr>
        <w:t xml:space="preserve">         </w:t>
      </w:r>
      <w:r w:rsidR="000E0888" w:rsidRPr="00F226B5">
        <w:rPr>
          <w:bCs/>
          <w:sz w:val="30"/>
          <w:u w:val="single"/>
        </w:rPr>
        <w:t xml:space="preserve"> </w:t>
      </w:r>
      <w:r w:rsidR="000E0888" w:rsidRPr="00F226B5">
        <w:rPr>
          <w:rFonts w:hint="eastAsia"/>
          <w:bCs/>
          <w:sz w:val="30"/>
          <w:u w:val="single"/>
        </w:rPr>
        <w:t xml:space="preserve">    </w:t>
      </w:r>
      <w:r w:rsidR="000E0888" w:rsidRPr="00F226B5">
        <w:rPr>
          <w:bCs/>
          <w:sz w:val="30"/>
          <w:u w:val="single"/>
        </w:rPr>
        <w:t xml:space="preserve">    </w:t>
      </w:r>
    </w:p>
    <w:p w14:paraId="706EAB87" w14:textId="77777777" w:rsidR="001A5F3B" w:rsidRPr="004D7DFB" w:rsidRDefault="001A5F3B">
      <w:pPr>
        <w:tabs>
          <w:tab w:val="left" w:pos="6870"/>
        </w:tabs>
        <w:ind w:firstLineChars="598" w:firstLine="1801"/>
        <w:rPr>
          <w:b/>
          <w:bCs/>
          <w:sz w:val="30"/>
          <w:u w:val="single"/>
        </w:rPr>
      </w:pPr>
      <w:r w:rsidRPr="004D7DFB">
        <w:rPr>
          <w:rFonts w:hint="eastAsia"/>
          <w:b/>
          <w:bCs/>
          <w:sz w:val="30"/>
        </w:rPr>
        <w:t>班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级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学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号</w:t>
      </w:r>
      <w:r w:rsidRPr="004D7DFB">
        <w:rPr>
          <w:b/>
          <w:bCs/>
          <w:sz w:val="30"/>
        </w:rPr>
        <w:t xml:space="preserve"> </w:t>
      </w:r>
      <w:r w:rsidR="000E0888" w:rsidRPr="00F226B5">
        <w:rPr>
          <w:bCs/>
          <w:sz w:val="30"/>
          <w:u w:val="single"/>
        </w:rPr>
        <w:t xml:space="preserve">      </w:t>
      </w:r>
      <w:r w:rsidR="000E0888" w:rsidRPr="00F226B5">
        <w:rPr>
          <w:rFonts w:hint="eastAsia"/>
          <w:bCs/>
          <w:sz w:val="30"/>
          <w:u w:val="single"/>
        </w:rPr>
        <w:t xml:space="preserve"> </w:t>
      </w:r>
      <w:r w:rsidR="000E0888">
        <w:rPr>
          <w:rFonts w:hint="eastAsia"/>
          <w:bCs/>
          <w:sz w:val="30"/>
          <w:u w:val="single"/>
        </w:rPr>
        <w:t xml:space="preserve">         </w:t>
      </w:r>
      <w:r w:rsidR="000E0888" w:rsidRPr="00F226B5">
        <w:rPr>
          <w:bCs/>
          <w:sz w:val="30"/>
          <w:u w:val="single"/>
        </w:rPr>
        <w:t xml:space="preserve"> </w:t>
      </w:r>
      <w:r w:rsidR="000E0888" w:rsidRPr="00F226B5">
        <w:rPr>
          <w:rFonts w:hint="eastAsia"/>
          <w:bCs/>
          <w:sz w:val="30"/>
          <w:u w:val="single"/>
        </w:rPr>
        <w:t xml:space="preserve">    </w:t>
      </w:r>
      <w:r w:rsidR="000E0888" w:rsidRPr="00F226B5">
        <w:rPr>
          <w:bCs/>
          <w:sz w:val="30"/>
          <w:u w:val="single"/>
        </w:rPr>
        <w:t xml:space="preserve">    </w:t>
      </w:r>
    </w:p>
    <w:p w14:paraId="60B753BA" w14:textId="747F63D3" w:rsidR="001A5F3B" w:rsidRPr="004D7DFB" w:rsidRDefault="001A5F3B">
      <w:pPr>
        <w:tabs>
          <w:tab w:val="left" w:pos="6870"/>
        </w:tabs>
        <w:ind w:firstLineChars="598" w:firstLine="1801"/>
        <w:rPr>
          <w:b/>
          <w:bCs/>
          <w:sz w:val="30"/>
          <w:u w:val="single"/>
        </w:rPr>
      </w:pPr>
      <w:r w:rsidRPr="004D7DFB">
        <w:rPr>
          <w:rFonts w:hint="eastAsia"/>
          <w:b/>
          <w:bCs/>
          <w:sz w:val="30"/>
        </w:rPr>
        <w:t>指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导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教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师</w:t>
      </w:r>
      <w:r w:rsidRPr="004D7DFB">
        <w:rPr>
          <w:b/>
          <w:bCs/>
          <w:sz w:val="30"/>
        </w:rPr>
        <w:t xml:space="preserve"> </w:t>
      </w:r>
      <w:r w:rsidRPr="00F226B5">
        <w:rPr>
          <w:bCs/>
          <w:sz w:val="30"/>
          <w:u w:val="single"/>
        </w:rPr>
        <w:t xml:space="preserve">      </w:t>
      </w:r>
      <w:r w:rsidRPr="00F226B5">
        <w:rPr>
          <w:rFonts w:hint="eastAsia"/>
          <w:bCs/>
          <w:sz w:val="30"/>
          <w:u w:val="single"/>
        </w:rPr>
        <w:t xml:space="preserve">  </w:t>
      </w:r>
      <w:r w:rsidR="00743A40">
        <w:rPr>
          <w:rFonts w:hint="eastAsia"/>
          <w:bCs/>
          <w:sz w:val="30"/>
          <w:u w:val="single"/>
        </w:rPr>
        <w:t>张卫丰</w:t>
      </w:r>
      <w:r w:rsidRPr="00F226B5">
        <w:rPr>
          <w:bCs/>
          <w:sz w:val="30"/>
          <w:u w:val="single"/>
        </w:rPr>
        <w:t xml:space="preserve">           </w:t>
      </w:r>
    </w:p>
    <w:p w14:paraId="7413DFCF" w14:textId="77777777" w:rsidR="001A5F3B" w:rsidRPr="004D7DFB" w:rsidRDefault="001A5F3B">
      <w:pPr>
        <w:tabs>
          <w:tab w:val="left" w:pos="6870"/>
        </w:tabs>
        <w:ind w:firstLineChars="598" w:firstLine="1801"/>
        <w:rPr>
          <w:b/>
          <w:bCs/>
          <w:sz w:val="30"/>
        </w:rPr>
      </w:pPr>
      <w:r w:rsidRPr="004D7DFB">
        <w:rPr>
          <w:rFonts w:hint="eastAsia"/>
          <w:b/>
          <w:bCs/>
          <w:sz w:val="30"/>
        </w:rPr>
        <w:t>指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导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单</w:t>
      </w:r>
      <w:r w:rsidRPr="004D7DFB">
        <w:rPr>
          <w:b/>
          <w:bCs/>
          <w:sz w:val="30"/>
        </w:rPr>
        <w:t xml:space="preserve">  </w:t>
      </w:r>
      <w:r w:rsidRPr="004D7DFB">
        <w:rPr>
          <w:rFonts w:hint="eastAsia"/>
          <w:b/>
          <w:bCs/>
          <w:sz w:val="30"/>
        </w:rPr>
        <w:t>位</w:t>
      </w:r>
      <w:r w:rsidRPr="004D7DFB">
        <w:rPr>
          <w:b/>
          <w:bCs/>
          <w:sz w:val="30"/>
        </w:rPr>
        <w:t xml:space="preserve"> </w:t>
      </w:r>
      <w:r w:rsidRPr="00F226B5">
        <w:rPr>
          <w:bCs/>
          <w:sz w:val="30"/>
          <w:u w:val="single"/>
        </w:rPr>
        <w:t xml:space="preserve"> </w:t>
      </w:r>
      <w:r w:rsidR="000E0888">
        <w:rPr>
          <w:rFonts w:hint="eastAsia"/>
          <w:bCs/>
          <w:sz w:val="30"/>
          <w:u w:val="single"/>
        </w:rPr>
        <w:t xml:space="preserve"> </w:t>
      </w:r>
      <w:r w:rsidR="001D2330">
        <w:rPr>
          <w:bCs/>
          <w:sz w:val="30"/>
          <w:u w:val="single"/>
        </w:rPr>
        <w:t xml:space="preserve">     </w:t>
      </w:r>
      <w:r w:rsidR="001D2330">
        <w:rPr>
          <w:rFonts w:hint="eastAsia"/>
          <w:bCs/>
          <w:sz w:val="30"/>
          <w:u w:val="single"/>
        </w:rPr>
        <w:t>软件工程系</w:t>
      </w:r>
      <w:r w:rsidRPr="00F226B5">
        <w:rPr>
          <w:bCs/>
          <w:sz w:val="30"/>
          <w:u w:val="single"/>
        </w:rPr>
        <w:t xml:space="preserve"> </w:t>
      </w:r>
      <w:r w:rsidR="001D2330">
        <w:rPr>
          <w:bCs/>
          <w:sz w:val="30"/>
          <w:u w:val="single"/>
        </w:rPr>
        <w:t xml:space="preserve">      </w:t>
      </w:r>
      <w:r w:rsidRPr="00F226B5">
        <w:rPr>
          <w:bCs/>
          <w:sz w:val="30"/>
          <w:u w:val="single"/>
        </w:rPr>
        <w:t xml:space="preserve"> </w:t>
      </w:r>
    </w:p>
    <w:p w14:paraId="397DEEDA" w14:textId="2D3EF01C" w:rsidR="001A5F3B" w:rsidRPr="004D7DFB" w:rsidRDefault="001A5F3B">
      <w:pPr>
        <w:tabs>
          <w:tab w:val="left" w:pos="6870"/>
        </w:tabs>
        <w:ind w:firstLineChars="598" w:firstLine="1801"/>
        <w:rPr>
          <w:b/>
          <w:bCs/>
          <w:sz w:val="30"/>
          <w:u w:val="single"/>
        </w:rPr>
      </w:pPr>
      <w:r w:rsidRPr="004D7DFB">
        <w:rPr>
          <w:rFonts w:hint="eastAsia"/>
          <w:b/>
          <w:bCs/>
          <w:sz w:val="30"/>
        </w:rPr>
        <w:t>日</w:t>
      </w:r>
      <w:r w:rsidRPr="004D7DFB">
        <w:rPr>
          <w:b/>
          <w:bCs/>
          <w:sz w:val="30"/>
        </w:rPr>
        <w:t xml:space="preserve">          </w:t>
      </w:r>
      <w:r w:rsidRPr="004D7DFB">
        <w:rPr>
          <w:rFonts w:hint="eastAsia"/>
          <w:b/>
          <w:bCs/>
          <w:sz w:val="30"/>
        </w:rPr>
        <w:t>期</w:t>
      </w:r>
      <w:r w:rsidRPr="004D7DFB">
        <w:rPr>
          <w:b/>
          <w:bCs/>
          <w:sz w:val="30"/>
        </w:rPr>
        <w:t xml:space="preserve"> </w:t>
      </w:r>
      <w:r w:rsidR="003557BD">
        <w:rPr>
          <w:bCs/>
          <w:sz w:val="30"/>
          <w:u w:val="single"/>
        </w:rPr>
        <w:t xml:space="preserve">    202</w:t>
      </w:r>
      <w:r w:rsidR="00396454">
        <w:rPr>
          <w:bCs/>
          <w:sz w:val="30"/>
          <w:u w:val="single"/>
        </w:rPr>
        <w:t>2</w:t>
      </w:r>
      <w:r w:rsidR="003557BD">
        <w:rPr>
          <w:rFonts w:hint="eastAsia"/>
          <w:bCs/>
          <w:sz w:val="30"/>
          <w:u w:val="single"/>
        </w:rPr>
        <w:t>年</w:t>
      </w:r>
      <w:r w:rsidR="003557BD">
        <w:rPr>
          <w:rFonts w:hint="eastAsia"/>
          <w:bCs/>
          <w:sz w:val="30"/>
          <w:u w:val="single"/>
        </w:rPr>
        <w:t>1</w:t>
      </w:r>
      <w:r w:rsidR="003557BD">
        <w:rPr>
          <w:bCs/>
          <w:sz w:val="30"/>
          <w:u w:val="single"/>
        </w:rPr>
        <w:t>2</w:t>
      </w:r>
      <w:r w:rsidR="003557BD">
        <w:rPr>
          <w:rFonts w:hint="eastAsia"/>
          <w:bCs/>
          <w:sz w:val="30"/>
          <w:u w:val="single"/>
        </w:rPr>
        <w:t>月</w:t>
      </w:r>
      <w:r w:rsidR="00396454">
        <w:rPr>
          <w:bCs/>
          <w:sz w:val="30"/>
          <w:u w:val="single"/>
        </w:rPr>
        <w:t>25</w:t>
      </w:r>
      <w:r w:rsidR="003557BD">
        <w:rPr>
          <w:rFonts w:hint="eastAsia"/>
          <w:bCs/>
          <w:sz w:val="30"/>
          <w:u w:val="single"/>
        </w:rPr>
        <w:t>日</w:t>
      </w:r>
      <w:r w:rsidR="003D5391">
        <w:rPr>
          <w:rFonts w:hint="eastAsia"/>
          <w:bCs/>
          <w:sz w:val="30"/>
          <w:u w:val="single"/>
        </w:rPr>
        <w:t xml:space="preserve"> </w:t>
      </w:r>
      <w:r w:rsidR="003557BD">
        <w:rPr>
          <w:bCs/>
          <w:sz w:val="30"/>
          <w:u w:val="single"/>
        </w:rPr>
        <w:t xml:space="preserve">  </w:t>
      </w:r>
      <w:r w:rsidR="003D5391" w:rsidRPr="00F226B5">
        <w:rPr>
          <w:bCs/>
          <w:sz w:val="30"/>
          <w:u w:val="single"/>
        </w:rPr>
        <w:t xml:space="preserve">  </w:t>
      </w:r>
    </w:p>
    <w:p w14:paraId="57B47469" w14:textId="0A6740CF" w:rsidR="002C616C" w:rsidRDefault="002C61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2E0351" w14:textId="77777777" w:rsidR="003C2B4F" w:rsidRDefault="003C2B4F">
      <w:pPr>
        <w:rPr>
          <w:b/>
          <w:sz w:val="28"/>
          <w:szCs w:val="28"/>
        </w:rPr>
      </w:pPr>
    </w:p>
    <w:tbl>
      <w:tblPr>
        <w:tblW w:w="89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1779"/>
        <w:gridCol w:w="811"/>
        <w:gridCol w:w="2166"/>
        <w:gridCol w:w="1134"/>
        <w:gridCol w:w="992"/>
      </w:tblGrid>
      <w:tr w:rsidR="00CD17C6" w14:paraId="6A98A36B" w14:textId="77777777" w:rsidTr="00D045E1">
        <w:trPr>
          <w:cantSplit/>
          <w:trHeight w:val="693"/>
        </w:trPr>
        <w:tc>
          <w:tcPr>
            <w:tcW w:w="3799" w:type="dxa"/>
            <w:gridSpan w:val="2"/>
            <w:tcBorders>
              <w:top w:val="single" w:sz="4" w:space="0" w:color="auto"/>
            </w:tcBorders>
            <w:vAlign w:val="center"/>
          </w:tcPr>
          <w:p w14:paraId="1E37C765" w14:textId="77777777" w:rsidR="00CD17C6" w:rsidRDefault="00CD17C6" w:rsidP="007C76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课程目标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5CE9261C" w14:textId="77777777" w:rsidR="00CD17C6" w:rsidRDefault="00CD17C6" w:rsidP="007C76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767F7C1" w14:textId="77777777" w:rsidR="00CD17C6" w:rsidRDefault="00CD17C6" w:rsidP="007C766D">
            <w:pPr>
              <w:jc w:val="center"/>
            </w:pPr>
            <w:r>
              <w:rPr>
                <w:b/>
              </w:rPr>
              <w:t>计分</w:t>
            </w:r>
          </w:p>
        </w:tc>
      </w:tr>
      <w:tr w:rsidR="00CD17C6" w14:paraId="678CCF95" w14:textId="77777777" w:rsidTr="00D045E1">
        <w:trPr>
          <w:cantSplit/>
          <w:trHeight w:val="935"/>
        </w:trPr>
        <w:tc>
          <w:tcPr>
            <w:tcW w:w="3799" w:type="dxa"/>
            <w:gridSpan w:val="2"/>
            <w:vMerge w:val="restart"/>
            <w:vAlign w:val="center"/>
          </w:tcPr>
          <w:p w14:paraId="7CC226E5" w14:textId="412F800F" w:rsidR="00CD17C6" w:rsidRPr="00A15CB1" w:rsidRDefault="00CD17C6" w:rsidP="00EE64A6">
            <w:pPr>
              <w:spacing w:line="300" w:lineRule="auto"/>
              <w:rPr>
                <w:color w:val="000000"/>
                <w:szCs w:val="21"/>
              </w:rPr>
            </w:pP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课程目标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1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：</w:t>
            </w:r>
            <w:r w:rsidR="00D045E1" w:rsidRPr="00D045E1">
              <w:rPr>
                <w:rFonts w:hAnsi="等线" w:hint="eastAsia"/>
                <w:color w:val="000000"/>
                <w:kern w:val="0"/>
                <w:szCs w:val="21"/>
              </w:rPr>
              <w:t>了解软件工程理论与方法，了解</w:t>
            </w:r>
            <w:r w:rsidR="00D045E1" w:rsidRPr="00D045E1">
              <w:rPr>
                <w:rFonts w:hAnsi="等线" w:hint="eastAsia"/>
                <w:color w:val="000000"/>
                <w:kern w:val="0"/>
                <w:szCs w:val="21"/>
              </w:rPr>
              <w:t>C++</w:t>
            </w:r>
            <w:r w:rsidR="00D045E1" w:rsidRPr="00D045E1">
              <w:rPr>
                <w:rFonts w:hAnsi="等线" w:hint="eastAsia"/>
                <w:color w:val="000000"/>
                <w:kern w:val="0"/>
                <w:szCs w:val="21"/>
              </w:rPr>
              <w:t>语言相关特性</w:t>
            </w:r>
            <w:r w:rsidR="00D045E1">
              <w:rPr>
                <w:rFonts w:hAnsi="等线" w:hint="eastAsia"/>
                <w:color w:val="000000"/>
                <w:kern w:val="0"/>
                <w:szCs w:val="21"/>
              </w:rPr>
              <w:t>，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要求学生掌握</w:t>
            </w:r>
            <w:r w:rsidR="00ED21F9">
              <w:rPr>
                <w:rFonts w:hAnsi="等线" w:hint="eastAsia"/>
                <w:color w:val="000000"/>
                <w:kern w:val="0"/>
                <w:szCs w:val="21"/>
              </w:rPr>
              <w:t>Windows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软件开发技术，</w:t>
            </w:r>
            <w:r w:rsidR="00ED21F9">
              <w:rPr>
                <w:rFonts w:hAnsi="等线" w:hint="eastAsia"/>
                <w:color w:val="000000"/>
                <w:kern w:val="0"/>
                <w:szCs w:val="21"/>
              </w:rPr>
              <w:t>能利用版本管理工具进行代码管理。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能够使用科学的方法对程序设计理论和技术进行研究，并通过开发过程的信息综合得到合理有效的设计结果。（</w:t>
            </w:r>
            <w:r w:rsidR="00EE64A6">
              <w:rPr>
                <w:rFonts w:hAnsi="等线"/>
                <w:color w:val="000000"/>
                <w:kern w:val="0"/>
                <w:szCs w:val="21"/>
              </w:rPr>
              <w:t>3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0</w:t>
            </w:r>
            <w:r w:rsidRPr="00BB2625">
              <w:rPr>
                <w:rFonts w:hAnsi="等线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4111" w:type="dxa"/>
            <w:gridSpan w:val="3"/>
            <w:vAlign w:val="center"/>
          </w:tcPr>
          <w:p w14:paraId="3F5B1607" w14:textId="636E2006" w:rsidR="00CD17C6" w:rsidRPr="00A15CB1" w:rsidRDefault="00CD17C6" w:rsidP="007C766D">
            <w:pPr>
              <w:spacing w:beforeLines="30" w:before="93" w:afterLines="30" w:after="93"/>
              <w:jc w:val="left"/>
              <w:rPr>
                <w:color w:val="000000"/>
                <w:szCs w:val="21"/>
              </w:rPr>
            </w:pPr>
            <w:r w:rsidRPr="00A15CB1">
              <w:rPr>
                <w:color w:val="000000"/>
                <w:szCs w:val="21"/>
              </w:rPr>
              <w:t>1</w:t>
            </w:r>
            <w:r w:rsidRPr="00A15CB1">
              <w:rPr>
                <w:color w:val="000000"/>
                <w:szCs w:val="21"/>
              </w:rPr>
              <w:t>、能够掌握</w:t>
            </w:r>
            <w:r>
              <w:rPr>
                <w:rFonts w:hint="eastAsia"/>
                <w:color w:val="000000"/>
                <w:szCs w:val="21"/>
              </w:rPr>
              <w:t>软件开发</w:t>
            </w:r>
            <w:r w:rsidRPr="00A15CB1">
              <w:rPr>
                <w:color w:val="000000"/>
                <w:szCs w:val="21"/>
              </w:rPr>
              <w:t>的</w:t>
            </w:r>
            <w:r w:rsidRPr="00A15CB1">
              <w:rPr>
                <w:rFonts w:hint="eastAsia"/>
                <w:color w:val="000000"/>
                <w:szCs w:val="21"/>
              </w:rPr>
              <w:t>有关技术和相关知识</w:t>
            </w:r>
            <w:r w:rsidRPr="00A15CB1">
              <w:rPr>
                <w:color w:val="000000"/>
                <w:szCs w:val="21"/>
              </w:rPr>
              <w:t>，</w:t>
            </w:r>
            <w:r w:rsidRPr="00A15CB1">
              <w:rPr>
                <w:rFonts w:hint="eastAsia"/>
                <w:color w:val="000000"/>
                <w:szCs w:val="21"/>
              </w:rPr>
              <w:t>能</w:t>
            </w:r>
            <w:r w:rsidR="00ED21F9">
              <w:rPr>
                <w:rFonts w:hint="eastAsia"/>
                <w:color w:val="000000"/>
                <w:szCs w:val="21"/>
              </w:rPr>
              <w:t>使用基本的版本管理工具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2468E7AE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285EDB9E" w14:textId="77777777" w:rsidTr="00D045E1">
        <w:trPr>
          <w:cantSplit/>
          <w:trHeight w:val="756"/>
        </w:trPr>
        <w:tc>
          <w:tcPr>
            <w:tcW w:w="3799" w:type="dxa"/>
            <w:gridSpan w:val="2"/>
            <w:vMerge/>
            <w:vAlign w:val="center"/>
          </w:tcPr>
          <w:p w14:paraId="20046B03" w14:textId="77777777" w:rsidR="00CD17C6" w:rsidRDefault="00CD17C6" w:rsidP="007C766D">
            <w:pPr>
              <w:spacing w:beforeLines="30" w:before="93" w:afterLines="30" w:after="93"/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648A0A6F" w14:textId="356389D4" w:rsidR="00CD17C6" w:rsidRDefault="00CD17C6" w:rsidP="007C766D">
            <w:pPr>
              <w:spacing w:beforeLines="30" w:before="93" w:afterLines="30" w:after="9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、能够</w:t>
            </w:r>
            <w:r w:rsidR="00EE64A6">
              <w:rPr>
                <w:rFonts w:hint="eastAsia"/>
                <w:szCs w:val="21"/>
              </w:rPr>
              <w:t>规范提交代码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1EBF34F2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526D2D85" w14:textId="77777777" w:rsidTr="00D045E1">
        <w:trPr>
          <w:cantSplit/>
          <w:trHeight w:val="684"/>
        </w:trPr>
        <w:tc>
          <w:tcPr>
            <w:tcW w:w="3799" w:type="dxa"/>
            <w:gridSpan w:val="2"/>
            <w:vMerge/>
            <w:vAlign w:val="center"/>
          </w:tcPr>
          <w:p w14:paraId="5A1BFC9C" w14:textId="77777777" w:rsidR="00CD17C6" w:rsidRDefault="00CD17C6" w:rsidP="007C766D">
            <w:pPr>
              <w:spacing w:beforeLines="30" w:before="93" w:afterLines="30" w:after="93"/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7EB6E00F" w14:textId="52058070" w:rsidR="00CD17C6" w:rsidRDefault="00CD17C6" w:rsidP="007C766D">
            <w:pPr>
              <w:spacing w:beforeLines="30" w:before="93" w:afterLines="30" w:after="9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、能够</w:t>
            </w:r>
            <w:r w:rsidR="00EE64A6">
              <w:rPr>
                <w:rFonts w:hint="eastAsia"/>
                <w:szCs w:val="21"/>
              </w:rPr>
              <w:t>实现本地仓库与远程仓库同步</w:t>
            </w:r>
            <w:r>
              <w:rPr>
                <w:rFonts w:hint="eastAsia"/>
                <w:szCs w:val="21"/>
              </w:rPr>
              <w:t>（</w:t>
            </w:r>
            <w:r w:rsidR="00D045E1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48BE9529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0C4AA715" w14:textId="77777777" w:rsidTr="00D045E1">
        <w:trPr>
          <w:cantSplit/>
          <w:trHeight w:val="1244"/>
        </w:trPr>
        <w:tc>
          <w:tcPr>
            <w:tcW w:w="3799" w:type="dxa"/>
            <w:gridSpan w:val="2"/>
            <w:vMerge w:val="restart"/>
            <w:vAlign w:val="center"/>
          </w:tcPr>
          <w:p w14:paraId="4178292C" w14:textId="68849A92" w:rsidR="00CD17C6" w:rsidRPr="00A15CB1" w:rsidRDefault="00CD17C6" w:rsidP="00D045E1">
            <w:pPr>
              <w:spacing w:line="300" w:lineRule="auto"/>
              <w:rPr>
                <w:rFonts w:hAnsi="等线"/>
                <w:kern w:val="0"/>
                <w:szCs w:val="21"/>
              </w:rPr>
            </w:pPr>
            <w:r w:rsidRPr="00BB2625">
              <w:rPr>
                <w:rFonts w:hAnsi="等线" w:hint="eastAsia"/>
                <w:kern w:val="0"/>
                <w:szCs w:val="21"/>
              </w:rPr>
              <w:t>课程目标</w:t>
            </w:r>
            <w:r w:rsidRPr="00BB2625">
              <w:rPr>
                <w:rFonts w:hAnsi="等线" w:hint="eastAsia"/>
                <w:kern w:val="0"/>
                <w:szCs w:val="21"/>
              </w:rPr>
              <w:t>2</w:t>
            </w:r>
            <w:r w:rsidRPr="00BB2625">
              <w:rPr>
                <w:rFonts w:hAnsi="等线" w:hint="eastAsia"/>
                <w:kern w:val="0"/>
                <w:szCs w:val="21"/>
              </w:rPr>
              <w:t>：</w:t>
            </w:r>
            <w:r w:rsidR="00D045E1" w:rsidRPr="00D045E1">
              <w:rPr>
                <w:rFonts w:hAnsi="等线" w:hint="eastAsia"/>
                <w:kern w:val="0"/>
                <w:szCs w:val="21"/>
              </w:rPr>
              <w:t>使学生具有对高级应用程序进行分析和设计的能力，具有使用</w:t>
            </w:r>
            <w:r w:rsidR="00D045E1" w:rsidRPr="00D045E1">
              <w:rPr>
                <w:rFonts w:hAnsi="等线" w:hint="eastAsia"/>
                <w:kern w:val="0"/>
                <w:szCs w:val="21"/>
              </w:rPr>
              <w:t>C++</w:t>
            </w:r>
            <w:r w:rsidR="00D045E1" w:rsidRPr="00D045E1">
              <w:rPr>
                <w:rFonts w:hAnsi="等线" w:hint="eastAsia"/>
                <w:kern w:val="0"/>
                <w:szCs w:val="21"/>
              </w:rPr>
              <w:t>语言开发高级应用程序的能力，</w:t>
            </w:r>
            <w:r w:rsidRPr="00BB2625">
              <w:rPr>
                <w:rFonts w:hAnsi="等线" w:hint="eastAsia"/>
                <w:kern w:val="0"/>
                <w:szCs w:val="21"/>
              </w:rPr>
              <w:t>在掌握</w:t>
            </w:r>
            <w:r w:rsidR="00ED21F9">
              <w:rPr>
                <w:rFonts w:hAnsi="等线" w:hint="eastAsia"/>
                <w:kern w:val="0"/>
                <w:szCs w:val="21"/>
              </w:rPr>
              <w:t>Windows</w:t>
            </w:r>
            <w:r w:rsidR="00ED21F9">
              <w:rPr>
                <w:rFonts w:hAnsi="等线" w:hint="eastAsia"/>
                <w:kern w:val="0"/>
                <w:szCs w:val="21"/>
              </w:rPr>
              <w:t>软件开发</w:t>
            </w:r>
            <w:r w:rsidRPr="00BB2625">
              <w:rPr>
                <w:rFonts w:hAnsi="等线" w:hint="eastAsia"/>
                <w:kern w:val="0"/>
                <w:szCs w:val="21"/>
              </w:rPr>
              <w:t>的相关知识基础上，</w:t>
            </w:r>
            <w:r w:rsidR="00ED21F9">
              <w:rPr>
                <w:rFonts w:hAnsi="等线" w:hint="eastAsia"/>
                <w:kern w:val="0"/>
                <w:szCs w:val="21"/>
              </w:rPr>
              <w:t>实现静态库</w:t>
            </w:r>
            <w:r w:rsidR="00D045E1">
              <w:rPr>
                <w:rFonts w:hAnsi="等线" w:hint="eastAsia"/>
                <w:kern w:val="0"/>
                <w:szCs w:val="21"/>
              </w:rPr>
              <w:t>和动态库</w:t>
            </w:r>
            <w:r w:rsidR="00ED21F9">
              <w:rPr>
                <w:rFonts w:hAnsi="等线" w:hint="eastAsia"/>
                <w:kern w:val="0"/>
                <w:szCs w:val="21"/>
              </w:rPr>
              <w:t>，并且能够正常调用。</w:t>
            </w:r>
            <w:r w:rsidR="00ED21F9" w:rsidRPr="00BB2625">
              <w:rPr>
                <w:rFonts w:hAnsi="等线" w:hint="eastAsia"/>
                <w:color w:val="000000"/>
                <w:kern w:val="0"/>
                <w:szCs w:val="21"/>
              </w:rPr>
              <w:t>能够使用科学的方法对程序设计理论和技术进行研究，并通过开发过程的信息综合得到合理有效的设计结果。</w:t>
            </w:r>
            <w:r>
              <w:rPr>
                <w:rFonts w:hint="eastAsia"/>
              </w:rPr>
              <w:t>（</w:t>
            </w:r>
            <w:r w:rsidR="00D045E1"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4111" w:type="dxa"/>
            <w:gridSpan w:val="3"/>
            <w:vAlign w:val="center"/>
          </w:tcPr>
          <w:p w14:paraId="39D05F5E" w14:textId="5F44D360" w:rsidR="00CD17C6" w:rsidRDefault="00CD17C6" w:rsidP="00D045E1">
            <w:pPr>
              <w:spacing w:beforeLines="30" w:before="93" w:afterLines="30" w:after="9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EE64A6">
              <w:rPr>
                <w:rFonts w:hint="eastAsia"/>
                <w:szCs w:val="21"/>
              </w:rPr>
              <w:t>能够实现静态库代码，并且能够正常调用（</w:t>
            </w:r>
            <w:r w:rsidR="00D045E1">
              <w:rPr>
                <w:szCs w:val="21"/>
              </w:rPr>
              <w:t>20</w:t>
            </w:r>
            <w:r w:rsidR="00EE64A6"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 w:val="restart"/>
            <w:vAlign w:val="center"/>
          </w:tcPr>
          <w:p w14:paraId="09E75F96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D045E1" w14:paraId="39F06312" w14:textId="77777777" w:rsidTr="00D045E1">
        <w:trPr>
          <w:cantSplit/>
          <w:trHeight w:val="1120"/>
        </w:trPr>
        <w:tc>
          <w:tcPr>
            <w:tcW w:w="3799" w:type="dxa"/>
            <w:gridSpan w:val="2"/>
            <w:vMerge/>
            <w:vAlign w:val="center"/>
          </w:tcPr>
          <w:p w14:paraId="4C109D2B" w14:textId="77777777" w:rsidR="00D045E1" w:rsidRDefault="00D045E1" w:rsidP="007C766D">
            <w:pPr>
              <w:spacing w:beforeLines="30" w:before="93" w:afterLines="30" w:after="93"/>
              <w:jc w:val="left"/>
            </w:pPr>
          </w:p>
        </w:tc>
        <w:tc>
          <w:tcPr>
            <w:tcW w:w="4111" w:type="dxa"/>
            <w:gridSpan w:val="3"/>
            <w:vAlign w:val="center"/>
          </w:tcPr>
          <w:p w14:paraId="346A58E2" w14:textId="507A5333" w:rsidR="00D045E1" w:rsidRDefault="00D045E1" w:rsidP="00D045E1">
            <w:pPr>
              <w:spacing w:beforeLines="30" w:before="93" w:afterLines="30" w:after="9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、能够实现动态库，并且能够正常隐式调用（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6EE09CE8" w14:textId="77777777" w:rsidR="00D045E1" w:rsidRDefault="00D045E1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D045E1" w14:paraId="2869A8DC" w14:textId="77777777" w:rsidTr="00D045E1">
        <w:trPr>
          <w:cantSplit/>
          <w:trHeight w:val="1120"/>
        </w:trPr>
        <w:tc>
          <w:tcPr>
            <w:tcW w:w="3799" w:type="dxa"/>
            <w:gridSpan w:val="2"/>
            <w:vMerge/>
            <w:vAlign w:val="center"/>
          </w:tcPr>
          <w:p w14:paraId="0027388D" w14:textId="77777777" w:rsidR="00D045E1" w:rsidRDefault="00D045E1" w:rsidP="007C766D">
            <w:pPr>
              <w:spacing w:beforeLines="30" w:before="93" w:afterLines="30" w:after="93"/>
              <w:jc w:val="left"/>
            </w:pPr>
          </w:p>
        </w:tc>
        <w:tc>
          <w:tcPr>
            <w:tcW w:w="4111" w:type="dxa"/>
            <w:gridSpan w:val="3"/>
            <w:vAlign w:val="center"/>
          </w:tcPr>
          <w:p w14:paraId="7BB1273A" w14:textId="51442506" w:rsidR="00D045E1" w:rsidRDefault="00D045E1" w:rsidP="007C766D">
            <w:pPr>
              <w:spacing w:beforeLines="30" w:before="93" w:afterLines="30" w:after="93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、能够实现动态库，并且能够正常显式调用（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Merge/>
            <w:vAlign w:val="center"/>
          </w:tcPr>
          <w:p w14:paraId="563ACA24" w14:textId="77777777" w:rsidR="00D045E1" w:rsidRDefault="00D045E1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2CA6D315" w14:textId="77777777" w:rsidTr="00D045E1">
        <w:trPr>
          <w:cantSplit/>
          <w:trHeight w:val="769"/>
        </w:trPr>
        <w:tc>
          <w:tcPr>
            <w:tcW w:w="3799" w:type="dxa"/>
            <w:gridSpan w:val="2"/>
            <w:vAlign w:val="center"/>
          </w:tcPr>
          <w:p w14:paraId="044D6AF4" w14:textId="0B36FF5B" w:rsidR="00CD17C6" w:rsidRDefault="00CD17C6" w:rsidP="00D045E1">
            <w:pPr>
              <w:spacing w:line="300" w:lineRule="auto"/>
            </w:pPr>
            <w:r w:rsidRPr="00FA2507">
              <w:rPr>
                <w:rFonts w:hAnsi="等线" w:hint="eastAsia"/>
                <w:kern w:val="0"/>
                <w:szCs w:val="21"/>
              </w:rPr>
              <w:t>课程目标</w:t>
            </w:r>
            <w:r w:rsidRPr="00FA2507">
              <w:rPr>
                <w:rFonts w:hAnsi="等线" w:hint="eastAsia"/>
                <w:kern w:val="0"/>
                <w:szCs w:val="21"/>
              </w:rPr>
              <w:t>3</w:t>
            </w:r>
            <w:r w:rsidRPr="00FA2507">
              <w:rPr>
                <w:rFonts w:hAnsi="等线" w:hint="eastAsia"/>
                <w:kern w:val="0"/>
                <w:szCs w:val="21"/>
              </w:rPr>
              <w:t>：</w:t>
            </w:r>
            <w:r w:rsidR="00D045E1" w:rsidRPr="00FA2507">
              <w:rPr>
                <w:rFonts w:hAnsi="等线" w:hint="eastAsia"/>
                <w:kern w:val="0"/>
                <w:szCs w:val="21"/>
              </w:rPr>
              <w:t>在实验报告中准确阐述课程设计的内容，清晰陈述观点和回答问题。</w:t>
            </w:r>
            <w:r w:rsidR="00ED21F9">
              <w:rPr>
                <w:rFonts w:hint="eastAsia"/>
              </w:rPr>
              <w:t>（</w:t>
            </w:r>
            <w:r w:rsidR="00D045E1">
              <w:t>2</w:t>
            </w:r>
            <w:r w:rsidR="00ED21F9">
              <w:rPr>
                <w:rFonts w:hint="eastAsia"/>
              </w:rPr>
              <w:t>0</w:t>
            </w:r>
            <w:r w:rsidR="00ED21F9">
              <w:rPr>
                <w:rFonts w:hint="eastAsia"/>
              </w:rPr>
              <w:t>分</w:t>
            </w:r>
            <w:r w:rsidR="00D045E1">
              <w:rPr>
                <w:rFonts w:hint="eastAsia"/>
              </w:rPr>
              <w:t>）</w:t>
            </w:r>
          </w:p>
        </w:tc>
        <w:tc>
          <w:tcPr>
            <w:tcW w:w="4111" w:type="dxa"/>
            <w:gridSpan w:val="3"/>
            <w:vAlign w:val="center"/>
          </w:tcPr>
          <w:p w14:paraId="290CBC14" w14:textId="68E165DD" w:rsidR="00CD17C6" w:rsidRDefault="00D045E1" w:rsidP="00D045E1">
            <w:pPr>
              <w:spacing w:beforeLines="30" w:before="93" w:afterLines="30" w:after="93"/>
              <w:jc w:val="left"/>
            </w:pPr>
            <w:r>
              <w:rPr>
                <w:szCs w:val="21"/>
              </w:rPr>
              <w:t>7</w:t>
            </w:r>
            <w:r w:rsidR="00CD17C6">
              <w:rPr>
                <w:szCs w:val="21"/>
              </w:rPr>
              <w:t>、具备一定的语言表达能力与文字处理能力，报告内容</w:t>
            </w:r>
            <w:r w:rsidR="00CD17C6">
              <w:rPr>
                <w:rFonts w:hint="eastAsia"/>
                <w:szCs w:val="21"/>
              </w:rPr>
              <w:t>和实验数据</w:t>
            </w:r>
            <w:r w:rsidR="00CD17C6">
              <w:rPr>
                <w:szCs w:val="21"/>
              </w:rPr>
              <w:t>详实，格式规范</w:t>
            </w:r>
            <w:r w:rsidR="00CD17C6" w:rsidRPr="003C6E0E"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20</w:t>
            </w:r>
            <w:r w:rsidR="00CD17C6" w:rsidRPr="003C6E0E">
              <w:rPr>
                <w:rFonts w:hint="eastAsia"/>
                <w:szCs w:val="21"/>
              </w:rPr>
              <w:t>分）</w:t>
            </w:r>
          </w:p>
        </w:tc>
        <w:tc>
          <w:tcPr>
            <w:tcW w:w="992" w:type="dxa"/>
            <w:vAlign w:val="center"/>
          </w:tcPr>
          <w:p w14:paraId="68980FE6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51BF995C" w14:textId="77777777" w:rsidTr="007C766D">
        <w:trPr>
          <w:cantSplit/>
          <w:trHeight w:val="942"/>
        </w:trPr>
        <w:tc>
          <w:tcPr>
            <w:tcW w:w="7910" w:type="dxa"/>
            <w:gridSpan w:val="5"/>
            <w:vAlign w:val="center"/>
          </w:tcPr>
          <w:p w14:paraId="3BEB2C2C" w14:textId="29F849B1" w:rsidR="00CD17C6" w:rsidRDefault="00EE64A6" w:rsidP="007C766D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高级软件开发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能力</w:t>
            </w:r>
            <w:r w:rsidR="00CD17C6">
              <w:rPr>
                <w:rFonts w:hint="eastAsia"/>
              </w:rPr>
              <w:t>测评</w:t>
            </w:r>
            <w:r w:rsidR="00CD17C6">
              <w:t>总分</w:t>
            </w:r>
          </w:p>
        </w:tc>
        <w:tc>
          <w:tcPr>
            <w:tcW w:w="992" w:type="dxa"/>
            <w:vAlign w:val="center"/>
          </w:tcPr>
          <w:p w14:paraId="480A6488" w14:textId="77777777" w:rsidR="00CD17C6" w:rsidRDefault="00CD17C6" w:rsidP="007C766D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CD17C6" w14:paraId="58FF8B34" w14:textId="77777777" w:rsidTr="007C766D">
        <w:trPr>
          <w:cantSplit/>
          <w:trHeight w:val="1124"/>
        </w:trPr>
        <w:tc>
          <w:tcPr>
            <w:tcW w:w="8902" w:type="dxa"/>
            <w:gridSpan w:val="6"/>
            <w:vAlign w:val="center"/>
          </w:tcPr>
          <w:p w14:paraId="3E6B441A" w14:textId="77777777" w:rsidR="00CD17C6" w:rsidRDefault="00CD17C6" w:rsidP="007C76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  <w:p w14:paraId="34205F94" w14:textId="00E9C715" w:rsidR="00CD17C6" w:rsidRDefault="00CD17C6" w:rsidP="007C76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</w:t>
            </w:r>
            <w:proofErr w:type="gramStart"/>
            <w:r w:rsidR="00034338">
              <w:rPr>
                <w:rFonts w:hint="eastAsia"/>
                <w:b/>
                <w:bCs/>
                <w:u w:val="single"/>
              </w:rPr>
              <w:t>张卫丰</w:t>
            </w:r>
            <w:proofErr w:type="gramEnd"/>
            <w:r>
              <w:rPr>
                <w:rFonts w:hint="eastAsia"/>
                <w:b/>
                <w:bCs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  <w:u w:val="single"/>
              </w:rPr>
              <w:t xml:space="preserve">  </w:t>
            </w:r>
            <w:r w:rsidR="00034338">
              <w:rPr>
                <w:b/>
                <w:bCs/>
                <w:u w:val="single"/>
              </w:rPr>
              <w:t>202</w:t>
            </w:r>
            <w:r w:rsidR="00396454">
              <w:rPr>
                <w:b/>
                <w:bCs/>
                <w:u w:val="single"/>
              </w:rPr>
              <w:t>3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</w:t>
            </w:r>
            <w:r>
              <w:rPr>
                <w:b/>
                <w:bCs/>
                <w:u w:val="single"/>
              </w:rPr>
              <w:t xml:space="preserve">  </w:t>
            </w:r>
            <w:r w:rsidR="00034338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</w:t>
            </w:r>
            <w:r>
              <w:rPr>
                <w:b/>
                <w:bCs/>
                <w:u w:val="single"/>
              </w:rPr>
              <w:t xml:space="preserve">  </w:t>
            </w:r>
            <w:r w:rsidR="00034338">
              <w:rPr>
                <w:b/>
                <w:bCs/>
                <w:u w:val="single"/>
              </w:rPr>
              <w:t>10</w:t>
            </w:r>
            <w:r>
              <w:rPr>
                <w:rFonts w:hint="eastAsia"/>
                <w:b/>
                <w:bCs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D17C6" w14:paraId="3F4531C1" w14:textId="77777777" w:rsidTr="007C766D">
        <w:trPr>
          <w:cantSplit/>
          <w:trHeight w:val="690"/>
        </w:trPr>
        <w:tc>
          <w:tcPr>
            <w:tcW w:w="2020" w:type="dxa"/>
          </w:tcPr>
          <w:p w14:paraId="5E8C2CF2" w14:textId="43E6DD2F" w:rsidR="00CD17C6" w:rsidRPr="005C472A" w:rsidRDefault="00CD17C6" w:rsidP="00EE64A6">
            <w:pPr>
              <w:spacing w:beforeLines="50" w:before="156"/>
              <w:jc w:val="center"/>
              <w:rPr>
                <w:b/>
                <w:bCs/>
                <w:color w:val="000000"/>
              </w:rPr>
            </w:pPr>
            <w:r w:rsidRPr="005C472A">
              <w:rPr>
                <w:rFonts w:hint="eastAsia"/>
                <w:b/>
                <w:bCs/>
                <w:color w:val="000000"/>
              </w:rPr>
              <w:t>平时成绩（</w:t>
            </w:r>
            <w:r w:rsidR="00EE64A6">
              <w:rPr>
                <w:b/>
                <w:bCs/>
                <w:color w:val="000000"/>
              </w:rPr>
              <w:t>3</w:t>
            </w:r>
            <w:r w:rsidRPr="005C472A">
              <w:rPr>
                <w:rFonts w:hint="eastAsia"/>
                <w:b/>
                <w:bCs/>
                <w:color w:val="000000"/>
              </w:rPr>
              <w:t>0%</w:t>
            </w:r>
            <w:r w:rsidRPr="005C472A">
              <w:rPr>
                <w:rFonts w:hint="eastAsia"/>
                <w:b/>
                <w:bCs/>
                <w:color w:val="000000"/>
              </w:rPr>
              <w:t>）</w:t>
            </w:r>
          </w:p>
        </w:tc>
        <w:tc>
          <w:tcPr>
            <w:tcW w:w="2590" w:type="dxa"/>
            <w:gridSpan w:val="2"/>
          </w:tcPr>
          <w:p w14:paraId="42A51EB3" w14:textId="6A0D1482" w:rsidR="00CD17C6" w:rsidRDefault="00CD17C6" w:rsidP="00EE64A6">
            <w:pPr>
              <w:spacing w:beforeLines="50" w:before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能力测评总分（</w:t>
            </w:r>
            <w:r w:rsidR="00EE64A6"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0%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166" w:type="dxa"/>
          </w:tcPr>
          <w:p w14:paraId="53978A40" w14:textId="77777777" w:rsidR="00CD17C6" w:rsidRDefault="00CD17C6" w:rsidP="007C766D">
            <w:pPr>
              <w:spacing w:beforeLines="50" w:before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总成绩</w:t>
            </w:r>
          </w:p>
        </w:tc>
        <w:tc>
          <w:tcPr>
            <w:tcW w:w="2126" w:type="dxa"/>
            <w:gridSpan w:val="2"/>
          </w:tcPr>
          <w:p w14:paraId="779F8F31" w14:textId="77777777" w:rsidR="00CD17C6" w:rsidRDefault="00CD17C6" w:rsidP="007C766D">
            <w:pPr>
              <w:spacing w:beforeLines="50" w:before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等级</w:t>
            </w:r>
          </w:p>
        </w:tc>
      </w:tr>
      <w:tr w:rsidR="00CD17C6" w14:paraId="4DEB9C11" w14:textId="77777777" w:rsidTr="007C766D">
        <w:trPr>
          <w:cantSplit/>
          <w:trHeight w:val="690"/>
        </w:trPr>
        <w:tc>
          <w:tcPr>
            <w:tcW w:w="2020" w:type="dxa"/>
          </w:tcPr>
          <w:p w14:paraId="5C9282C4" w14:textId="77777777" w:rsidR="00CD17C6" w:rsidDel="00F93BD5" w:rsidRDefault="00CD17C6" w:rsidP="007C766D">
            <w:pPr>
              <w:spacing w:beforeLines="50" w:before="156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590" w:type="dxa"/>
            <w:gridSpan w:val="2"/>
          </w:tcPr>
          <w:p w14:paraId="7BAF883E" w14:textId="77777777" w:rsidR="00CD17C6" w:rsidDel="00F93BD5" w:rsidRDefault="00CD17C6" w:rsidP="007C766D">
            <w:pPr>
              <w:spacing w:beforeLines="50" w:before="156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66" w:type="dxa"/>
          </w:tcPr>
          <w:p w14:paraId="180ABA12" w14:textId="77777777" w:rsidR="00CD17C6" w:rsidDel="00F93BD5" w:rsidRDefault="00CD17C6" w:rsidP="007C766D">
            <w:pPr>
              <w:spacing w:beforeLines="50" w:before="156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  <w:gridSpan w:val="2"/>
          </w:tcPr>
          <w:p w14:paraId="6E910EA4" w14:textId="77777777" w:rsidR="00CD17C6" w:rsidDel="00F93BD5" w:rsidRDefault="00CD17C6" w:rsidP="007C766D">
            <w:pPr>
              <w:tabs>
                <w:tab w:val="left" w:pos="30"/>
              </w:tabs>
              <w:spacing w:beforeLines="50" w:before="156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</w:p>
        </w:tc>
      </w:tr>
    </w:tbl>
    <w:p w14:paraId="53DB6202" w14:textId="224BB986" w:rsidR="00CD17C6" w:rsidRDefault="00CD17C6">
      <w:pPr>
        <w:rPr>
          <w:b/>
          <w:sz w:val="28"/>
          <w:szCs w:val="28"/>
        </w:rPr>
        <w:sectPr w:rsidR="00CD17C6" w:rsidSect="00985F19">
          <w:headerReference w:type="default" r:id="rId11"/>
          <w:footerReference w:type="default" r:id="rId12"/>
          <w:pgSz w:w="11907" w:h="16840"/>
          <w:pgMar w:top="1701" w:right="1701" w:bottom="1701" w:left="1701" w:header="1134" w:footer="1134" w:gutter="0"/>
          <w:cols w:space="720"/>
          <w:docGrid w:type="lines" w:linePitch="312"/>
        </w:sectPr>
      </w:pPr>
    </w:p>
    <w:p w14:paraId="7A727F40" w14:textId="3E511C1F" w:rsidR="00664C15" w:rsidRPr="00664C15" w:rsidRDefault="00664C15" w:rsidP="00664C15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664C15">
        <w:rPr>
          <w:rFonts w:ascii="宋体" w:hAnsi="宋体" w:hint="eastAsia"/>
          <w:b/>
          <w:sz w:val="32"/>
          <w:szCs w:val="32"/>
        </w:rPr>
        <w:lastRenderedPageBreak/>
        <w:t>Windows静态库动态库的实现与使用</w:t>
      </w:r>
    </w:p>
    <w:p w14:paraId="1B450474" w14:textId="2D824A8B" w:rsidR="001A5F3B" w:rsidRDefault="005614D5" w:rsidP="005C4B3A">
      <w:pPr>
        <w:numPr>
          <w:ilvl w:val="0"/>
          <w:numId w:val="5"/>
        </w:num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概论</w:t>
      </w:r>
    </w:p>
    <w:p w14:paraId="41C88C04" w14:textId="301B2F26" w:rsidR="005614D5" w:rsidRDefault="005614D5" w:rsidP="000B3622">
      <w:pPr>
        <w:spacing w:line="300" w:lineRule="auto"/>
        <w:ind w:firstLineChars="200" w:firstLine="480"/>
        <w:rPr>
          <w:color w:val="FF0000"/>
          <w:sz w:val="24"/>
        </w:rPr>
      </w:pPr>
      <w:r w:rsidRPr="005614D5">
        <w:rPr>
          <w:rFonts w:hint="eastAsia"/>
          <w:color w:val="FF0000"/>
          <w:sz w:val="24"/>
        </w:rPr>
        <w:t>对</w:t>
      </w:r>
      <w:r w:rsidR="00F87044">
        <w:rPr>
          <w:rFonts w:hint="eastAsia"/>
          <w:color w:val="FF0000"/>
          <w:sz w:val="24"/>
        </w:rPr>
        <w:t>题目</w:t>
      </w:r>
      <w:r w:rsidRPr="005614D5">
        <w:rPr>
          <w:rFonts w:hint="eastAsia"/>
          <w:color w:val="FF0000"/>
          <w:sz w:val="24"/>
        </w:rPr>
        <w:t>的目标、任务和内容的分析和描述</w:t>
      </w:r>
      <w:r w:rsidR="000B3622" w:rsidRPr="000B3622">
        <w:rPr>
          <w:rFonts w:hint="eastAsia"/>
          <w:color w:val="FF0000"/>
          <w:sz w:val="24"/>
        </w:rPr>
        <w:t>。</w:t>
      </w:r>
    </w:p>
    <w:p w14:paraId="79F53AEA" w14:textId="77777777" w:rsidR="00F87044" w:rsidRDefault="00F87044" w:rsidP="000B3622">
      <w:pPr>
        <w:spacing w:line="300" w:lineRule="auto"/>
        <w:ind w:firstLineChars="200" w:firstLine="480"/>
        <w:rPr>
          <w:color w:val="FF0000"/>
          <w:sz w:val="24"/>
        </w:rPr>
      </w:pPr>
    </w:p>
    <w:p w14:paraId="45B03FEF" w14:textId="7E3CB4E9" w:rsidR="005C4B3A" w:rsidRPr="000B3622" w:rsidRDefault="000B3622" w:rsidP="000B3622">
      <w:pPr>
        <w:spacing w:line="300" w:lineRule="auto"/>
        <w:ind w:firstLineChars="200" w:firstLine="480"/>
        <w:rPr>
          <w:color w:val="FF0000"/>
          <w:sz w:val="24"/>
        </w:rPr>
      </w:pPr>
      <w:r w:rsidRPr="000B3622">
        <w:rPr>
          <w:rFonts w:hint="eastAsia"/>
          <w:color w:val="FF0000"/>
          <w:sz w:val="24"/>
        </w:rPr>
        <w:t>中文字体：宋体，英文字体：</w:t>
      </w:r>
      <w:r w:rsidRPr="000B3622">
        <w:rPr>
          <w:rFonts w:hint="eastAsia"/>
          <w:color w:val="FF0000"/>
          <w:sz w:val="24"/>
        </w:rPr>
        <w:t>Times New Roman</w:t>
      </w:r>
      <w:r w:rsidRPr="000B3622">
        <w:rPr>
          <w:rFonts w:hint="eastAsia"/>
          <w:color w:val="FF0000"/>
          <w:sz w:val="24"/>
        </w:rPr>
        <w:t>，小四号，不加粗，两端对齐，</w:t>
      </w:r>
      <w:r w:rsidRPr="000B3622">
        <w:rPr>
          <w:rFonts w:hint="eastAsia"/>
          <w:color w:val="FF0000"/>
          <w:sz w:val="24"/>
        </w:rPr>
        <w:t>1.</w:t>
      </w:r>
      <w:r w:rsidRPr="000B3622">
        <w:rPr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5</w:t>
      </w:r>
      <w:r w:rsidRPr="000B3622">
        <w:rPr>
          <w:rFonts w:hint="eastAsia"/>
          <w:color w:val="FF0000"/>
          <w:sz w:val="24"/>
        </w:rPr>
        <w:t>倍行距，首行缩进</w:t>
      </w:r>
      <w:r w:rsidRPr="000B3622">
        <w:rPr>
          <w:rFonts w:hint="eastAsia"/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字符，段前段后距为</w:t>
      </w:r>
      <w:r w:rsidRPr="000B3622">
        <w:rPr>
          <w:rFonts w:hint="eastAsia"/>
          <w:color w:val="FF0000"/>
          <w:sz w:val="24"/>
        </w:rPr>
        <w:t>0</w:t>
      </w:r>
      <w:r w:rsidRPr="000B3622">
        <w:rPr>
          <w:rFonts w:hint="eastAsia"/>
          <w:color w:val="FF0000"/>
          <w:sz w:val="24"/>
        </w:rPr>
        <w:t>。</w:t>
      </w:r>
    </w:p>
    <w:p w14:paraId="15917C6F" w14:textId="62003740" w:rsidR="000B3622" w:rsidRDefault="00F87044" w:rsidP="005C4B3A">
      <w:pPr>
        <w:pStyle w:val="PlainText1"/>
        <w:numPr>
          <w:ilvl w:val="0"/>
          <w:numId w:val="5"/>
        </w:numPr>
        <w:spacing w:line="300" w:lineRule="auto"/>
      </w:pPr>
      <w:r>
        <w:rPr>
          <w:rFonts w:hint="eastAsia"/>
          <w:b/>
          <w:bCs/>
          <w:sz w:val="28"/>
        </w:rPr>
        <w:t>静态库的实现与调用</w:t>
      </w:r>
      <w:r w:rsidR="001A5F3B" w:rsidRPr="004D7DFB">
        <w:t xml:space="preserve"> </w:t>
      </w:r>
    </w:p>
    <w:p w14:paraId="095F622E" w14:textId="05D0136B" w:rsidR="005614D5" w:rsidRDefault="005614D5" w:rsidP="000B3622">
      <w:pPr>
        <w:pStyle w:val="PlainText1"/>
        <w:spacing w:line="300" w:lineRule="auto"/>
        <w:ind w:left="600"/>
        <w:rPr>
          <w:rFonts w:ascii="Times New Roman" w:hAnsi="Times New Roman" w:cs="Times New Roman"/>
          <w:color w:val="FF0000"/>
          <w:sz w:val="24"/>
          <w:szCs w:val="24"/>
        </w:rPr>
      </w:pPr>
      <w:r w:rsidRPr="005614D5">
        <w:rPr>
          <w:rFonts w:ascii="Times New Roman" w:hAnsi="Times New Roman" w:cs="Times New Roman" w:hint="eastAsia"/>
          <w:color w:val="FF0000"/>
          <w:sz w:val="24"/>
          <w:szCs w:val="24"/>
        </w:rPr>
        <w:t>给出</w:t>
      </w:r>
      <w:r w:rsidR="00F87044">
        <w:rPr>
          <w:rFonts w:ascii="Times New Roman" w:hAnsi="Times New Roman" w:cs="Times New Roman" w:hint="eastAsia"/>
          <w:color w:val="FF0000"/>
          <w:sz w:val="24"/>
          <w:szCs w:val="24"/>
        </w:rPr>
        <w:t>关键步骤</w:t>
      </w:r>
      <w:r w:rsidRPr="005614D5">
        <w:rPr>
          <w:rFonts w:ascii="Times New Roman" w:hAnsi="Times New Roman" w:cs="Times New Roman" w:hint="eastAsia"/>
          <w:color w:val="FF0000"/>
          <w:sz w:val="24"/>
          <w:szCs w:val="24"/>
        </w:rPr>
        <w:t>的描述</w:t>
      </w:r>
      <w:r w:rsidR="00F87044">
        <w:rPr>
          <w:rFonts w:ascii="Times New Roman" w:hAnsi="Times New Roman" w:cs="Times New Roman" w:hint="eastAsia"/>
          <w:color w:val="FF0000"/>
          <w:sz w:val="24"/>
          <w:szCs w:val="24"/>
        </w:rPr>
        <w:t>和原因。</w:t>
      </w:r>
    </w:p>
    <w:p w14:paraId="7482163F" w14:textId="3E4ACB01" w:rsidR="00D045E1" w:rsidRDefault="00F87044" w:rsidP="00F87044">
      <w:pPr>
        <w:pStyle w:val="PlainText1"/>
        <w:spacing w:line="300" w:lineRule="auto"/>
        <w:ind w:left="6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给出</w:t>
      </w:r>
      <w:r w:rsidR="005614D5">
        <w:rPr>
          <w:rFonts w:hint="eastAsia"/>
          <w:color w:val="FF0000"/>
          <w:sz w:val="24"/>
        </w:rPr>
        <w:t>部分关键的代码</w:t>
      </w:r>
      <w:r>
        <w:rPr>
          <w:rFonts w:hint="eastAsia"/>
          <w:color w:val="FF0000"/>
          <w:sz w:val="24"/>
        </w:rPr>
        <w:t>和</w:t>
      </w:r>
      <w:r w:rsidR="00D045E1">
        <w:rPr>
          <w:rFonts w:hint="eastAsia"/>
          <w:color w:val="FF0000"/>
          <w:sz w:val="24"/>
        </w:rPr>
        <w:t>关键的截图</w:t>
      </w:r>
      <w:r>
        <w:rPr>
          <w:rFonts w:hint="eastAsia"/>
          <w:color w:val="FF0000"/>
          <w:sz w:val="24"/>
        </w:rPr>
        <w:t>。</w:t>
      </w:r>
    </w:p>
    <w:p w14:paraId="531CE6CC" w14:textId="77777777" w:rsidR="00F87044" w:rsidRDefault="00F87044" w:rsidP="003C6E0E">
      <w:pPr>
        <w:spacing w:line="300" w:lineRule="auto"/>
        <w:ind w:firstLineChars="200" w:firstLine="480"/>
        <w:rPr>
          <w:color w:val="FF0000"/>
          <w:sz w:val="24"/>
        </w:rPr>
      </w:pPr>
    </w:p>
    <w:p w14:paraId="1F50BBF4" w14:textId="3B916001" w:rsidR="000B3622" w:rsidRPr="000B3622" w:rsidRDefault="005614D5" w:rsidP="003C6E0E">
      <w:pPr>
        <w:spacing w:line="300" w:lineRule="auto"/>
        <w:ind w:firstLineChars="200" w:firstLine="480"/>
        <w:rPr>
          <w:sz w:val="24"/>
        </w:rPr>
      </w:pPr>
      <w:r w:rsidRPr="000B3622">
        <w:rPr>
          <w:rFonts w:hint="eastAsia"/>
          <w:color w:val="FF0000"/>
          <w:sz w:val="24"/>
        </w:rPr>
        <w:t>中文字体：宋体，英文字体：</w:t>
      </w:r>
      <w:r w:rsidRPr="000B3622">
        <w:rPr>
          <w:rFonts w:hint="eastAsia"/>
          <w:color w:val="FF0000"/>
          <w:sz w:val="24"/>
        </w:rPr>
        <w:t>Times New Roman</w:t>
      </w:r>
      <w:r w:rsidRPr="000B3622">
        <w:rPr>
          <w:rFonts w:hint="eastAsia"/>
          <w:color w:val="FF0000"/>
          <w:sz w:val="24"/>
        </w:rPr>
        <w:t>，小四号，不加粗，两端对齐，</w:t>
      </w:r>
      <w:r w:rsidRPr="000B3622">
        <w:rPr>
          <w:rFonts w:hint="eastAsia"/>
          <w:color w:val="FF0000"/>
          <w:sz w:val="24"/>
        </w:rPr>
        <w:t>1.</w:t>
      </w:r>
      <w:r w:rsidRPr="000B3622">
        <w:rPr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5</w:t>
      </w:r>
      <w:r w:rsidRPr="000B3622">
        <w:rPr>
          <w:rFonts w:hint="eastAsia"/>
          <w:color w:val="FF0000"/>
          <w:sz w:val="24"/>
        </w:rPr>
        <w:t>倍行距，首行缩进</w:t>
      </w:r>
      <w:r w:rsidRPr="000B3622">
        <w:rPr>
          <w:rFonts w:hint="eastAsia"/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字符，段前段后距为</w:t>
      </w:r>
      <w:r w:rsidRPr="000B3622">
        <w:rPr>
          <w:rFonts w:hint="eastAsia"/>
          <w:color w:val="FF0000"/>
          <w:sz w:val="24"/>
        </w:rPr>
        <w:t>0</w:t>
      </w:r>
    </w:p>
    <w:p w14:paraId="77473390" w14:textId="5BDE66B7" w:rsidR="001A5F3B" w:rsidRDefault="00F87044" w:rsidP="005C4B3A">
      <w:pPr>
        <w:numPr>
          <w:ilvl w:val="0"/>
          <w:numId w:val="5"/>
        </w:num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动态库的实现与调用</w:t>
      </w:r>
    </w:p>
    <w:p w14:paraId="15FC301D" w14:textId="77777777" w:rsidR="00F87044" w:rsidRPr="00F87044" w:rsidRDefault="00F87044" w:rsidP="00F87044">
      <w:pPr>
        <w:spacing w:line="300" w:lineRule="auto"/>
        <w:ind w:firstLineChars="200" w:firstLine="480"/>
        <w:rPr>
          <w:color w:val="FF0000"/>
          <w:sz w:val="24"/>
        </w:rPr>
      </w:pPr>
      <w:r w:rsidRPr="00F87044">
        <w:rPr>
          <w:rFonts w:hint="eastAsia"/>
          <w:color w:val="FF0000"/>
          <w:sz w:val="24"/>
        </w:rPr>
        <w:t>给出关键步骤的描述和原因。</w:t>
      </w:r>
    </w:p>
    <w:p w14:paraId="6BFC7495" w14:textId="56EA5A6C" w:rsidR="00F87044" w:rsidRDefault="00F87044" w:rsidP="00F87044">
      <w:pPr>
        <w:spacing w:line="300" w:lineRule="auto"/>
        <w:ind w:firstLineChars="200" w:firstLine="480"/>
        <w:rPr>
          <w:color w:val="FF0000"/>
          <w:sz w:val="24"/>
        </w:rPr>
      </w:pPr>
      <w:r w:rsidRPr="00F87044">
        <w:rPr>
          <w:rFonts w:hint="eastAsia"/>
          <w:color w:val="FF0000"/>
          <w:sz w:val="24"/>
        </w:rPr>
        <w:t>给出部分关键的代码和关键的截图。</w:t>
      </w:r>
    </w:p>
    <w:p w14:paraId="779BCEDA" w14:textId="77777777" w:rsidR="00F87044" w:rsidRDefault="00F87044" w:rsidP="00F87044">
      <w:pPr>
        <w:spacing w:line="300" w:lineRule="auto"/>
        <w:ind w:firstLineChars="200" w:firstLine="480"/>
        <w:rPr>
          <w:color w:val="FF0000"/>
          <w:sz w:val="24"/>
        </w:rPr>
      </w:pPr>
    </w:p>
    <w:p w14:paraId="5C8150C5" w14:textId="30634936" w:rsidR="005C4B3A" w:rsidRPr="000B3622" w:rsidRDefault="000B3622" w:rsidP="000B3622">
      <w:pPr>
        <w:spacing w:line="300" w:lineRule="auto"/>
        <w:ind w:firstLineChars="200" w:firstLine="480"/>
        <w:rPr>
          <w:color w:val="FF0000"/>
          <w:sz w:val="24"/>
        </w:rPr>
      </w:pPr>
      <w:r w:rsidRPr="000B3622">
        <w:rPr>
          <w:rFonts w:hint="eastAsia"/>
          <w:color w:val="FF0000"/>
          <w:sz w:val="24"/>
        </w:rPr>
        <w:t>中文字体：宋体，英文字体：</w:t>
      </w:r>
      <w:r w:rsidRPr="000B3622">
        <w:rPr>
          <w:rFonts w:hint="eastAsia"/>
          <w:color w:val="FF0000"/>
          <w:sz w:val="24"/>
        </w:rPr>
        <w:t>Times New Roman</w:t>
      </w:r>
      <w:r w:rsidRPr="000B3622">
        <w:rPr>
          <w:rFonts w:hint="eastAsia"/>
          <w:color w:val="FF0000"/>
          <w:sz w:val="24"/>
        </w:rPr>
        <w:t>，小四号，不加粗，两端对齐，</w:t>
      </w:r>
      <w:r w:rsidRPr="000B3622">
        <w:rPr>
          <w:rFonts w:hint="eastAsia"/>
          <w:color w:val="FF0000"/>
          <w:sz w:val="24"/>
        </w:rPr>
        <w:t>1.</w:t>
      </w:r>
      <w:r w:rsidRPr="000B3622">
        <w:rPr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5</w:t>
      </w:r>
      <w:r w:rsidRPr="000B3622">
        <w:rPr>
          <w:rFonts w:hint="eastAsia"/>
          <w:color w:val="FF0000"/>
          <w:sz w:val="24"/>
        </w:rPr>
        <w:t>倍行距，首行缩进</w:t>
      </w:r>
      <w:r w:rsidRPr="000B3622">
        <w:rPr>
          <w:rFonts w:hint="eastAsia"/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字符，段前段后距为</w:t>
      </w:r>
      <w:r w:rsidRPr="000B3622">
        <w:rPr>
          <w:rFonts w:hint="eastAsia"/>
          <w:color w:val="FF0000"/>
          <w:sz w:val="24"/>
        </w:rPr>
        <w:t>0</w:t>
      </w:r>
    </w:p>
    <w:p w14:paraId="68048C67" w14:textId="77777777" w:rsidR="001A5F3B" w:rsidRDefault="005614D5" w:rsidP="005614D5">
      <w:pPr>
        <w:numPr>
          <w:ilvl w:val="0"/>
          <w:numId w:val="5"/>
        </w:numPr>
        <w:spacing w:line="300" w:lineRule="auto"/>
        <w:rPr>
          <w:b/>
          <w:kern w:val="3"/>
          <w:sz w:val="28"/>
          <w:szCs w:val="28"/>
        </w:rPr>
      </w:pPr>
      <w:r>
        <w:rPr>
          <w:rFonts w:hint="eastAsia"/>
          <w:b/>
          <w:kern w:val="3"/>
          <w:sz w:val="28"/>
          <w:szCs w:val="28"/>
        </w:rPr>
        <w:t>评价与结论</w:t>
      </w:r>
    </w:p>
    <w:p w14:paraId="118B33DF" w14:textId="108083F3" w:rsidR="005614D5" w:rsidRDefault="005614D5" w:rsidP="000B3622">
      <w:pPr>
        <w:spacing w:line="300" w:lineRule="auto"/>
        <w:ind w:firstLineChars="200" w:firstLine="480"/>
        <w:rPr>
          <w:color w:val="FF0000"/>
          <w:sz w:val="24"/>
        </w:rPr>
      </w:pPr>
      <w:r w:rsidRPr="005614D5">
        <w:rPr>
          <w:rFonts w:hint="eastAsia"/>
          <w:color w:val="FF0000"/>
          <w:sz w:val="24"/>
        </w:rPr>
        <w:t>对实践中遇到的问题进行评价和分析，给出具体体会。</w:t>
      </w:r>
    </w:p>
    <w:p w14:paraId="2451AD6F" w14:textId="77777777" w:rsidR="002C464F" w:rsidRDefault="000B3622" w:rsidP="002C464F">
      <w:pPr>
        <w:spacing w:line="300" w:lineRule="auto"/>
        <w:ind w:firstLineChars="200" w:firstLine="480"/>
        <w:rPr>
          <w:color w:val="FF0000"/>
          <w:sz w:val="24"/>
        </w:rPr>
      </w:pPr>
      <w:r w:rsidRPr="000B3622">
        <w:rPr>
          <w:rFonts w:hint="eastAsia"/>
          <w:color w:val="FF0000"/>
          <w:sz w:val="24"/>
        </w:rPr>
        <w:t>中文字体：宋体，英文字体：</w:t>
      </w:r>
      <w:r w:rsidRPr="000B3622">
        <w:rPr>
          <w:rFonts w:hint="eastAsia"/>
          <w:color w:val="FF0000"/>
          <w:sz w:val="24"/>
        </w:rPr>
        <w:t>Times New Roman</w:t>
      </w:r>
      <w:r w:rsidRPr="000B3622">
        <w:rPr>
          <w:rFonts w:hint="eastAsia"/>
          <w:color w:val="FF0000"/>
          <w:sz w:val="24"/>
        </w:rPr>
        <w:t>，小四号，不加粗，两端对齐，</w:t>
      </w:r>
      <w:r w:rsidRPr="000B3622">
        <w:rPr>
          <w:rFonts w:hint="eastAsia"/>
          <w:color w:val="FF0000"/>
          <w:sz w:val="24"/>
        </w:rPr>
        <w:t>1.25</w:t>
      </w:r>
      <w:r w:rsidRPr="000B3622">
        <w:rPr>
          <w:rFonts w:hint="eastAsia"/>
          <w:color w:val="FF0000"/>
          <w:sz w:val="24"/>
        </w:rPr>
        <w:t>倍行距，首行缩进</w:t>
      </w:r>
      <w:r w:rsidRPr="000B3622">
        <w:rPr>
          <w:rFonts w:hint="eastAsia"/>
          <w:color w:val="FF0000"/>
          <w:sz w:val="24"/>
        </w:rPr>
        <w:t>2</w:t>
      </w:r>
      <w:r w:rsidRPr="000B3622">
        <w:rPr>
          <w:rFonts w:hint="eastAsia"/>
          <w:color w:val="FF0000"/>
          <w:sz w:val="24"/>
        </w:rPr>
        <w:t>字符，段前段后距为</w:t>
      </w:r>
      <w:r w:rsidRPr="000B3622">
        <w:rPr>
          <w:rFonts w:hint="eastAsia"/>
          <w:color w:val="FF0000"/>
          <w:sz w:val="24"/>
        </w:rPr>
        <w:t>0</w:t>
      </w:r>
    </w:p>
    <w:p w14:paraId="79C12379" w14:textId="0A242FEB" w:rsidR="0060269B" w:rsidRDefault="0060269B" w:rsidP="00203217">
      <w:pPr>
        <w:spacing w:line="300" w:lineRule="auto"/>
        <w:rPr>
          <w:color w:val="FF0000"/>
          <w:sz w:val="24"/>
        </w:rPr>
      </w:pPr>
    </w:p>
    <w:p w14:paraId="294F06C4" w14:textId="77777777" w:rsidR="0060269B" w:rsidRDefault="0060269B">
      <w:pPr>
        <w:widowControl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57C3501D" w14:textId="77777777" w:rsidR="0060269B" w:rsidRDefault="0060269B" w:rsidP="0060269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其他要求：（</w:t>
      </w:r>
      <w:r>
        <w:rPr>
          <w:rFonts w:hint="eastAsia"/>
          <w:b/>
          <w:color w:val="FF0000"/>
          <w:sz w:val="28"/>
        </w:rPr>
        <w:t>撰写完报告后删去此段文字</w:t>
      </w:r>
      <w:r>
        <w:rPr>
          <w:rFonts w:hint="eastAsia"/>
          <w:b/>
          <w:sz w:val="30"/>
          <w:szCs w:val="30"/>
        </w:rPr>
        <w:t>）</w:t>
      </w:r>
    </w:p>
    <w:p w14:paraId="7AE54A3D" w14:textId="77777777" w:rsidR="0060269B" w:rsidRDefault="0060269B" w:rsidP="0060269B"/>
    <w:p w14:paraId="495E00F8" w14:textId="66D7BC46" w:rsidR="0060269B" w:rsidRDefault="0060269B" w:rsidP="0060269B">
      <w:pPr>
        <w:ind w:left="158" w:hangingChars="75" w:hanging="158"/>
        <w:rPr>
          <w:color w:val="FF0000"/>
        </w:rPr>
      </w:pPr>
      <w:r>
        <w:rPr>
          <w:color w:val="000000"/>
        </w:rPr>
        <w:t>1</w:t>
      </w:r>
      <w:r>
        <w:rPr>
          <w:color w:val="000000"/>
        </w:rPr>
        <w:t>、最后阶段请认真完成本次</w:t>
      </w:r>
      <w:r w:rsidR="00F87044">
        <w:rPr>
          <w:rFonts w:hint="eastAsia"/>
          <w:color w:val="000000"/>
        </w:rPr>
        <w:t>Windows</w:t>
      </w:r>
      <w:r w:rsidR="00F87044">
        <w:rPr>
          <w:rFonts w:hint="eastAsia"/>
          <w:color w:val="000000"/>
        </w:rPr>
        <w:t>高级软件开发</w:t>
      </w:r>
      <w:r>
        <w:rPr>
          <w:color w:val="000000"/>
        </w:rPr>
        <w:t>的电子文档，报告内容</w:t>
      </w:r>
      <w:r>
        <w:rPr>
          <w:color w:val="FF0000"/>
        </w:rPr>
        <w:t>不得少于</w:t>
      </w:r>
      <w:r>
        <w:rPr>
          <w:color w:val="FF0000"/>
        </w:rPr>
        <w:t>15</w:t>
      </w:r>
      <w:r>
        <w:rPr>
          <w:color w:val="FF0000"/>
        </w:rPr>
        <w:t>页</w:t>
      </w:r>
      <w:r>
        <w:rPr>
          <w:color w:val="000000"/>
        </w:rPr>
        <w:t>。</w:t>
      </w:r>
    </w:p>
    <w:p w14:paraId="3657F8D8" w14:textId="77777777" w:rsidR="0060269B" w:rsidRDefault="0060269B" w:rsidP="0060269B">
      <w:pPr>
        <w:rPr>
          <w:b/>
          <w:bCs/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、每个学生最后提交的</w:t>
      </w:r>
      <w:r>
        <w:rPr>
          <w:rFonts w:hint="eastAsia"/>
          <w:color w:val="000000"/>
        </w:rPr>
        <w:t>电子</w:t>
      </w:r>
      <w:r>
        <w:rPr>
          <w:color w:val="000000"/>
        </w:rPr>
        <w:t>材料：</w:t>
      </w:r>
    </w:p>
    <w:p w14:paraId="67F24CA2" w14:textId="3E9811D1" w:rsidR="0060269B" w:rsidRDefault="0060269B" w:rsidP="0060269B">
      <w:pPr>
        <w:ind w:leftChars="171" w:left="359"/>
        <w:rPr>
          <w:color w:val="000000"/>
        </w:rPr>
      </w:pPr>
      <w:r>
        <w:rPr>
          <w:color w:val="000000"/>
        </w:rPr>
        <w:t xml:space="preserve">① </w:t>
      </w:r>
      <w:r w:rsidR="00F87044">
        <w:rPr>
          <w:rFonts w:hint="eastAsia"/>
          <w:color w:val="000000"/>
        </w:rPr>
        <w:t>Windows</w:t>
      </w:r>
      <w:r w:rsidR="00F87044">
        <w:rPr>
          <w:rFonts w:hint="eastAsia"/>
          <w:color w:val="000000"/>
        </w:rPr>
        <w:t>高级软件开发</w:t>
      </w:r>
      <w:r>
        <w:rPr>
          <w:color w:val="000000"/>
        </w:rPr>
        <w:t>报告的电子文档</w:t>
      </w:r>
      <w:r>
        <w:rPr>
          <w:color w:val="000000"/>
        </w:rPr>
        <w:t>(</w:t>
      </w:r>
      <w:r>
        <w:rPr>
          <w:color w:val="000000"/>
        </w:rPr>
        <w:t>起名为：</w:t>
      </w:r>
      <w:r w:rsidR="00F87044" w:rsidRPr="00F87044">
        <w:rPr>
          <w:rFonts w:hint="eastAsia"/>
          <w:b/>
          <w:bCs/>
          <w:color w:val="0000FF"/>
        </w:rPr>
        <w:t>Windows</w:t>
      </w:r>
      <w:r w:rsidR="00F87044" w:rsidRPr="00F87044">
        <w:rPr>
          <w:rFonts w:hint="eastAsia"/>
          <w:b/>
          <w:bCs/>
          <w:color w:val="0000FF"/>
        </w:rPr>
        <w:t>高级软件开发</w:t>
      </w:r>
      <w:r>
        <w:rPr>
          <w:b/>
          <w:bCs/>
          <w:color w:val="0000FF"/>
        </w:rPr>
        <w:t>报告</w:t>
      </w:r>
      <w:r>
        <w:rPr>
          <w:b/>
          <w:bCs/>
          <w:color w:val="0000FF"/>
        </w:rPr>
        <w:t>_</w:t>
      </w:r>
      <w:r>
        <w:rPr>
          <w:b/>
          <w:bCs/>
          <w:color w:val="0000FF"/>
        </w:rPr>
        <w:t>学号</w:t>
      </w:r>
      <w:r>
        <w:rPr>
          <w:rFonts w:hint="eastAsia"/>
          <w:b/>
          <w:bCs/>
          <w:color w:val="0000FF"/>
        </w:rPr>
        <w:t>姓名</w:t>
      </w:r>
      <w:r>
        <w:rPr>
          <w:b/>
          <w:bCs/>
          <w:color w:val="0000FF"/>
        </w:rPr>
        <w:t>.doc</w:t>
      </w:r>
      <w:r>
        <w:rPr>
          <w:b/>
          <w:bCs/>
          <w:color w:val="000000"/>
        </w:rPr>
        <w:t>)</w:t>
      </w:r>
      <w:r>
        <w:rPr>
          <w:color w:val="000000"/>
        </w:rPr>
        <w:t>，单独作为一个文件提交，所有人收齐后请班长</w:t>
      </w:r>
      <w:r>
        <w:rPr>
          <w:rFonts w:hint="eastAsia"/>
          <w:color w:val="000000"/>
        </w:rPr>
        <w:t>打包后</w:t>
      </w:r>
      <w:r>
        <w:rPr>
          <w:color w:val="000000"/>
        </w:rPr>
        <w:t>发送</w:t>
      </w:r>
      <w:proofErr w:type="gramStart"/>
      <w:r>
        <w:rPr>
          <w:rFonts w:hint="eastAsia"/>
          <w:color w:val="000000"/>
        </w:rPr>
        <w:t>给指导</w:t>
      </w:r>
      <w:proofErr w:type="gramEnd"/>
      <w:r>
        <w:rPr>
          <w:rFonts w:hint="eastAsia"/>
          <w:color w:val="000000"/>
        </w:rPr>
        <w:t>老师</w:t>
      </w:r>
      <w:r w:rsidR="00CD17C6">
        <w:rPr>
          <w:rFonts w:hint="eastAsia"/>
          <w:color w:val="000000"/>
        </w:rPr>
        <w:t>邮箱</w:t>
      </w:r>
      <w:r w:rsidR="00CD17C6">
        <w:rPr>
          <w:rFonts w:hint="eastAsia"/>
          <w:color w:val="000000"/>
        </w:rPr>
        <w:t xml:space="preserve"> </w:t>
      </w:r>
      <w:r w:rsidR="00CD17C6">
        <w:rPr>
          <w:color w:val="000000"/>
        </w:rPr>
        <w:t>wfbreezee@163.com</w:t>
      </w:r>
      <w:r>
        <w:rPr>
          <w:rFonts w:hint="eastAsia"/>
          <w:color w:val="000000"/>
        </w:rPr>
        <w:t>。</w:t>
      </w:r>
    </w:p>
    <w:p w14:paraId="5572DEB5" w14:textId="08B87E12" w:rsidR="0060269B" w:rsidRDefault="0060269B" w:rsidP="0060269B">
      <w:pPr>
        <w:ind w:leftChars="171" w:left="359"/>
        <w:rPr>
          <w:color w:val="000000"/>
        </w:rPr>
      </w:pPr>
      <w:r>
        <w:rPr>
          <w:color w:val="000000"/>
        </w:rPr>
        <w:t xml:space="preserve">② </w:t>
      </w:r>
      <w:r w:rsidR="00F87044">
        <w:rPr>
          <w:rFonts w:hint="eastAsia"/>
          <w:color w:val="000000"/>
        </w:rPr>
        <w:t>Windows</w:t>
      </w:r>
      <w:r w:rsidR="00F87044">
        <w:rPr>
          <w:rFonts w:hint="eastAsia"/>
          <w:color w:val="000000"/>
        </w:rPr>
        <w:t>高级软件开发</w:t>
      </w:r>
      <w:r>
        <w:rPr>
          <w:color w:val="000000"/>
        </w:rPr>
        <w:t>附件压缩文件一个</w:t>
      </w:r>
      <w:r>
        <w:rPr>
          <w:rFonts w:hint="eastAsia"/>
          <w:color w:val="000000"/>
        </w:rPr>
        <w:t>（</w:t>
      </w:r>
      <w:r>
        <w:rPr>
          <w:color w:val="000000"/>
        </w:rPr>
        <w:t>起名为：</w:t>
      </w:r>
      <w:r w:rsidR="00F87044">
        <w:rPr>
          <w:rFonts w:hint="eastAsia"/>
          <w:b/>
          <w:bCs/>
          <w:color w:val="0000FF"/>
        </w:rPr>
        <w:t>Windows</w:t>
      </w:r>
      <w:r w:rsidR="00F87044">
        <w:rPr>
          <w:rFonts w:hint="eastAsia"/>
          <w:b/>
          <w:bCs/>
          <w:color w:val="0000FF"/>
        </w:rPr>
        <w:t>高级软件开发</w:t>
      </w:r>
      <w:r>
        <w:rPr>
          <w:rFonts w:hint="eastAsia"/>
          <w:b/>
          <w:bCs/>
          <w:color w:val="0000FF"/>
        </w:rPr>
        <w:t>附件</w:t>
      </w:r>
      <w:r>
        <w:rPr>
          <w:b/>
          <w:bCs/>
          <w:color w:val="0000FF"/>
        </w:rPr>
        <w:t>_</w:t>
      </w:r>
      <w:r>
        <w:rPr>
          <w:b/>
          <w:bCs/>
          <w:color w:val="0000FF"/>
        </w:rPr>
        <w:t>学号</w:t>
      </w:r>
      <w:r>
        <w:rPr>
          <w:rFonts w:hint="eastAsia"/>
          <w:b/>
          <w:bCs/>
          <w:color w:val="0000FF"/>
        </w:rPr>
        <w:t>姓名</w:t>
      </w:r>
      <w:r>
        <w:rPr>
          <w:b/>
          <w:bCs/>
          <w:color w:val="0000FF"/>
        </w:rPr>
        <w:t>.</w:t>
      </w:r>
      <w:proofErr w:type="spellStart"/>
      <w:r>
        <w:rPr>
          <w:b/>
          <w:bCs/>
          <w:color w:val="0000FF"/>
        </w:rPr>
        <w:t>rar</w:t>
      </w:r>
      <w:proofErr w:type="spellEnd"/>
      <w:r>
        <w:rPr>
          <w:rFonts w:hint="eastAsia"/>
          <w:color w:val="000000"/>
        </w:rPr>
        <w:t>）</w:t>
      </w:r>
      <w:r>
        <w:rPr>
          <w:rFonts w:hint="eastAsia"/>
          <w:b/>
          <w:bCs/>
          <w:color w:val="000000"/>
        </w:rPr>
        <w:t>，</w:t>
      </w:r>
      <w:r>
        <w:rPr>
          <w:color w:val="000000"/>
        </w:rPr>
        <w:t>该压缩文件中包含</w:t>
      </w:r>
      <w:r>
        <w:rPr>
          <w:rFonts w:hint="eastAsia"/>
          <w:color w:val="000000"/>
        </w:rPr>
        <w:t>相关可能</w:t>
      </w:r>
      <w:r>
        <w:rPr>
          <w:color w:val="000000"/>
        </w:rPr>
        <w:t>的</w:t>
      </w:r>
      <w:r>
        <w:rPr>
          <w:rFonts w:hint="eastAsia"/>
          <w:color w:val="000000"/>
        </w:rPr>
        <w:t>源代码</w:t>
      </w:r>
      <w:r w:rsidR="00F87044">
        <w:rPr>
          <w:rFonts w:hint="eastAsia"/>
          <w:color w:val="000000"/>
        </w:rPr>
        <w:t>（</w:t>
      </w:r>
      <w:r w:rsidR="00F87044" w:rsidRPr="00F87044">
        <w:rPr>
          <w:rFonts w:hint="eastAsia"/>
          <w:color w:val="FF0000"/>
        </w:rPr>
        <w:t>删除所有的中间代码和目标代码如</w:t>
      </w:r>
      <w:r w:rsidR="00F87044" w:rsidRPr="00F87044">
        <w:rPr>
          <w:rFonts w:hint="eastAsia"/>
          <w:color w:val="FF0000"/>
        </w:rPr>
        <w:t xml:space="preserve"> </w:t>
      </w:r>
      <w:r w:rsidR="00F87044" w:rsidRPr="00F87044">
        <w:rPr>
          <w:color w:val="FF0000"/>
        </w:rPr>
        <w:t>*.obj *.exe *.</w:t>
      </w:r>
      <w:proofErr w:type="spellStart"/>
      <w:r w:rsidR="00F87044" w:rsidRPr="00F87044">
        <w:rPr>
          <w:color w:val="FF0000"/>
        </w:rPr>
        <w:t>dll</w:t>
      </w:r>
      <w:proofErr w:type="spellEnd"/>
      <w:r w:rsidR="00F87044" w:rsidRPr="00F87044">
        <w:rPr>
          <w:color w:val="FF0000"/>
        </w:rPr>
        <w:t xml:space="preserve"> *.lib</w:t>
      </w:r>
      <w:r w:rsidR="00F87044">
        <w:rPr>
          <w:rFonts w:hint="eastAsia"/>
          <w:color w:val="000000"/>
        </w:rPr>
        <w:t>）</w:t>
      </w:r>
      <w:r>
        <w:rPr>
          <w:color w:val="000000"/>
        </w:rPr>
        <w:t>，所有人收齐后请班长发送</w:t>
      </w:r>
      <w:r>
        <w:rPr>
          <w:color w:val="000000"/>
        </w:rPr>
        <w:t>E-mail</w:t>
      </w:r>
      <w:r>
        <w:rPr>
          <w:color w:val="000000"/>
        </w:rPr>
        <w:t>：</w:t>
      </w:r>
      <w:r w:rsidRPr="00A379FA">
        <w:rPr>
          <w:rFonts w:hint="eastAsia"/>
          <w:color w:val="000000"/>
          <w:highlight w:val="yellow"/>
        </w:rPr>
        <w:t>指导老师邮箱</w:t>
      </w:r>
      <w:r w:rsidR="00CD17C6">
        <w:rPr>
          <w:rFonts w:hint="eastAsia"/>
          <w:color w:val="000000"/>
        </w:rPr>
        <w:t xml:space="preserve"> </w:t>
      </w:r>
      <w:r w:rsidR="00CD17C6">
        <w:rPr>
          <w:color w:val="000000"/>
        </w:rPr>
        <w:t>wfbreezee@163.com</w:t>
      </w:r>
      <w:r>
        <w:rPr>
          <w:rFonts w:hint="eastAsia"/>
          <w:color w:val="000000"/>
        </w:rPr>
        <w:t>。</w:t>
      </w:r>
    </w:p>
    <w:p w14:paraId="32D6A943" w14:textId="77777777" w:rsidR="0060269B" w:rsidRDefault="0060269B" w:rsidP="0060269B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每个学生最后提交的</w:t>
      </w:r>
      <w:r>
        <w:rPr>
          <w:rFonts w:hint="eastAsia"/>
          <w:color w:val="000000"/>
        </w:rPr>
        <w:t>纸质</w:t>
      </w:r>
      <w:r>
        <w:rPr>
          <w:color w:val="000000"/>
        </w:rPr>
        <w:t>材料：</w:t>
      </w:r>
    </w:p>
    <w:p w14:paraId="70282B34" w14:textId="77777777" w:rsidR="0060269B" w:rsidRDefault="0060269B" w:rsidP="0060269B">
      <w:pPr>
        <w:ind w:leftChars="171" w:left="359"/>
        <w:rPr>
          <w:color w:val="000000"/>
        </w:rPr>
      </w:pPr>
      <w:r>
        <w:rPr>
          <w:color w:val="000000"/>
        </w:rPr>
        <w:t xml:space="preserve">① </w:t>
      </w:r>
      <w:r>
        <w:rPr>
          <w:rFonts w:hint="eastAsia"/>
          <w:color w:val="000000"/>
        </w:rPr>
        <w:t>上述</w:t>
      </w:r>
      <w:r>
        <w:rPr>
          <w:color w:val="000000"/>
        </w:rPr>
        <w:t>报告每位同学请打印纸质版交给班长，</w:t>
      </w:r>
      <w:r>
        <w:rPr>
          <w:b/>
          <w:bCs/>
          <w:color w:val="FF0000"/>
        </w:rPr>
        <w:t>注意封面</w:t>
      </w:r>
      <w:r>
        <w:rPr>
          <w:rFonts w:hint="eastAsia"/>
          <w:b/>
          <w:bCs/>
          <w:color w:val="FF0000"/>
        </w:rPr>
        <w:t>和评分项</w:t>
      </w:r>
      <w:r>
        <w:rPr>
          <w:b/>
          <w:bCs/>
          <w:color w:val="FF0000"/>
        </w:rPr>
        <w:t>是正反两面打印在一页上</w:t>
      </w:r>
      <w:r>
        <w:rPr>
          <w:color w:val="000000"/>
        </w:rPr>
        <w:t>。</w:t>
      </w:r>
    </w:p>
    <w:p w14:paraId="500E6F1D" w14:textId="249D083B" w:rsidR="0060269B" w:rsidRDefault="002A0512" w:rsidP="002A0512">
      <w:pPr>
        <w:tabs>
          <w:tab w:val="left" w:pos="5040"/>
        </w:tabs>
        <w:rPr>
          <w:b/>
          <w:bCs/>
        </w:rPr>
      </w:pPr>
      <w:r>
        <w:rPr>
          <w:b/>
          <w:bCs/>
        </w:rPr>
        <w:tab/>
      </w:r>
    </w:p>
    <w:p w14:paraId="17B15C07" w14:textId="77777777" w:rsidR="0043200B" w:rsidRPr="0060269B" w:rsidRDefault="0043200B" w:rsidP="00203217">
      <w:pPr>
        <w:spacing w:line="300" w:lineRule="auto"/>
        <w:rPr>
          <w:color w:val="FF0000"/>
          <w:sz w:val="24"/>
        </w:rPr>
      </w:pPr>
    </w:p>
    <w:sectPr w:rsidR="0043200B" w:rsidRPr="0060269B" w:rsidSect="00985F1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C25B" w14:textId="77777777" w:rsidR="00F94CC2" w:rsidRDefault="00F94CC2">
      <w:r>
        <w:separator/>
      </w:r>
    </w:p>
  </w:endnote>
  <w:endnote w:type="continuationSeparator" w:id="0">
    <w:p w14:paraId="29BA8B2E" w14:textId="77777777" w:rsidR="00F94CC2" w:rsidRDefault="00F9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5B5D" w14:textId="77777777" w:rsidR="003C2B4F" w:rsidRDefault="003C2B4F">
    <w:pPr>
      <w:pStyle w:val="a7"/>
      <w:jc w:val="center"/>
    </w:pPr>
  </w:p>
  <w:p w14:paraId="1F41F001" w14:textId="77777777" w:rsidR="001A5F3B" w:rsidRDefault="001A5F3B">
    <w:pPr>
      <w:pStyle w:val="a7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91FE" w14:textId="77777777" w:rsidR="002C464F" w:rsidRDefault="002C464F">
    <w:pPr>
      <w:pStyle w:val="a7"/>
      <w:jc w:val="center"/>
    </w:pPr>
  </w:p>
  <w:p w14:paraId="5CCB8FC5" w14:textId="77777777" w:rsidR="002C464F" w:rsidRDefault="002C464F">
    <w:pPr>
      <w:pStyle w:val="a7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8C1F" w14:textId="77777777" w:rsidR="00F94CC2" w:rsidRDefault="00F94CC2">
      <w:r>
        <w:separator/>
      </w:r>
    </w:p>
  </w:footnote>
  <w:footnote w:type="continuationSeparator" w:id="0">
    <w:p w14:paraId="08DCB355" w14:textId="77777777" w:rsidR="00F94CC2" w:rsidRDefault="00F9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E3C5" w14:textId="77777777" w:rsidR="001A5F3B" w:rsidRDefault="001A5F3B" w:rsidP="004D7DFB">
    <w:pPr>
      <w:pStyle w:val="a6"/>
      <w:pBdr>
        <w:bottom w:val="none" w:sz="0" w:space="0" w:color="auto"/>
      </w:pBdr>
      <w:jc w:val="both"/>
      <w:rPr>
        <w:rFonts w:eastAsia="楷体_GB2312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93AD" w14:textId="6218DCE9" w:rsidR="002C464F" w:rsidRPr="002A1D8C" w:rsidRDefault="00F87044" w:rsidP="00985F19">
    <w:pPr>
      <w:pStyle w:val="a6"/>
      <w:pBdr>
        <w:bottom w:val="single" w:sz="4" w:space="1" w:color="auto"/>
      </w:pBdr>
      <w:rPr>
        <w:rFonts w:ascii="宋体" w:hAnsi="宋体"/>
        <w:sz w:val="21"/>
        <w:szCs w:val="21"/>
      </w:rPr>
    </w:pPr>
    <w:r w:rsidRPr="002C616C">
      <w:rPr>
        <w:rFonts w:ascii="宋体" w:hAnsi="宋体" w:hint="eastAsia"/>
        <w:sz w:val="21"/>
        <w:szCs w:val="21"/>
      </w:rPr>
      <w:t>Windows高级软件开发</w:t>
    </w:r>
    <w:r w:rsidR="002C464F" w:rsidRPr="002A1D8C">
      <w:rPr>
        <w:rFonts w:ascii="宋体" w:hAnsi="宋体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C52F5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6"/>
      <w:numFmt w:val="chineseCounting"/>
      <w:suff w:val="nothing"/>
      <w:lvlText w:val="%1、"/>
      <w:lvlJc w:val="left"/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E431F90"/>
    <w:multiLevelType w:val="hybridMultilevel"/>
    <w:tmpl w:val="08B08B36"/>
    <w:lvl w:ilvl="0" w:tplc="1930C872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A1ACF"/>
    <w:multiLevelType w:val="singleLevel"/>
    <w:tmpl w:val="00000000"/>
    <w:lvl w:ilvl="0">
      <w:start w:val="5"/>
      <w:numFmt w:val="chineseCounting"/>
      <w:suff w:val="nothing"/>
      <w:lvlText w:val="%1、"/>
      <w:lvlJc w:val="left"/>
    </w:lvl>
  </w:abstractNum>
  <w:num w:numId="1" w16cid:durableId="1119646286">
    <w:abstractNumId w:val="5"/>
  </w:num>
  <w:num w:numId="2" w16cid:durableId="1939554292">
    <w:abstractNumId w:val="2"/>
  </w:num>
  <w:num w:numId="3" w16cid:durableId="1214073320">
    <w:abstractNumId w:val="1"/>
  </w:num>
  <w:num w:numId="4" w16cid:durableId="1617985027">
    <w:abstractNumId w:val="3"/>
  </w:num>
  <w:num w:numId="5" w16cid:durableId="456488060">
    <w:abstractNumId w:val="4"/>
  </w:num>
  <w:num w:numId="6" w16cid:durableId="44141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zU3NzO3NLU0tzRU0lEKTi0uzszPAykwrAUA1aK9+CwAAAA="/>
  </w:docVars>
  <w:rsids>
    <w:rsidRoot w:val="00172A27"/>
    <w:rsid w:val="00034338"/>
    <w:rsid w:val="000431A1"/>
    <w:rsid w:val="000B3622"/>
    <w:rsid w:val="000D5515"/>
    <w:rsid w:val="000D6A8C"/>
    <w:rsid w:val="000E0888"/>
    <w:rsid w:val="00110391"/>
    <w:rsid w:val="00114E06"/>
    <w:rsid w:val="00142609"/>
    <w:rsid w:val="00172A27"/>
    <w:rsid w:val="001A5F3B"/>
    <w:rsid w:val="001C0FC0"/>
    <w:rsid w:val="001D2330"/>
    <w:rsid w:val="001E0FE3"/>
    <w:rsid w:val="001E5D29"/>
    <w:rsid w:val="001F12D2"/>
    <w:rsid w:val="00203217"/>
    <w:rsid w:val="00263B14"/>
    <w:rsid w:val="002A0512"/>
    <w:rsid w:val="002A1D8C"/>
    <w:rsid w:val="002B4C1B"/>
    <w:rsid w:val="002C464F"/>
    <w:rsid w:val="002C616C"/>
    <w:rsid w:val="002D613A"/>
    <w:rsid w:val="00305B98"/>
    <w:rsid w:val="00354F8F"/>
    <w:rsid w:val="003557BD"/>
    <w:rsid w:val="00396454"/>
    <w:rsid w:val="003A647D"/>
    <w:rsid w:val="003C2B4F"/>
    <w:rsid w:val="003C5C5F"/>
    <w:rsid w:val="003C6E0E"/>
    <w:rsid w:val="003D5391"/>
    <w:rsid w:val="003D6D69"/>
    <w:rsid w:val="0043200B"/>
    <w:rsid w:val="00485DCD"/>
    <w:rsid w:val="004B277A"/>
    <w:rsid w:val="004B6C0C"/>
    <w:rsid w:val="004D5198"/>
    <w:rsid w:val="004D7DFB"/>
    <w:rsid w:val="005411DD"/>
    <w:rsid w:val="0055310D"/>
    <w:rsid w:val="005614D5"/>
    <w:rsid w:val="00571453"/>
    <w:rsid w:val="005A32CE"/>
    <w:rsid w:val="005C472A"/>
    <w:rsid w:val="005C4B3A"/>
    <w:rsid w:val="005E70A3"/>
    <w:rsid w:val="005F6ACF"/>
    <w:rsid w:val="0060269B"/>
    <w:rsid w:val="00606671"/>
    <w:rsid w:val="00613DAD"/>
    <w:rsid w:val="00622473"/>
    <w:rsid w:val="0065634C"/>
    <w:rsid w:val="00664218"/>
    <w:rsid w:val="00664C15"/>
    <w:rsid w:val="00675982"/>
    <w:rsid w:val="006A32EC"/>
    <w:rsid w:val="006B667C"/>
    <w:rsid w:val="0072129B"/>
    <w:rsid w:val="00743A40"/>
    <w:rsid w:val="00806880"/>
    <w:rsid w:val="00831B72"/>
    <w:rsid w:val="00881741"/>
    <w:rsid w:val="008B16C3"/>
    <w:rsid w:val="008B6218"/>
    <w:rsid w:val="0096369F"/>
    <w:rsid w:val="00970915"/>
    <w:rsid w:val="00972FED"/>
    <w:rsid w:val="00982DB0"/>
    <w:rsid w:val="0098335E"/>
    <w:rsid w:val="00985F19"/>
    <w:rsid w:val="009C5895"/>
    <w:rsid w:val="009D5193"/>
    <w:rsid w:val="00A06E56"/>
    <w:rsid w:val="00A15CB1"/>
    <w:rsid w:val="00AE4482"/>
    <w:rsid w:val="00B06985"/>
    <w:rsid w:val="00B21B48"/>
    <w:rsid w:val="00BB2625"/>
    <w:rsid w:val="00C42E7F"/>
    <w:rsid w:val="00C64949"/>
    <w:rsid w:val="00CD17C6"/>
    <w:rsid w:val="00CE3B4B"/>
    <w:rsid w:val="00CE7AA3"/>
    <w:rsid w:val="00CF4E13"/>
    <w:rsid w:val="00D045E1"/>
    <w:rsid w:val="00D060FE"/>
    <w:rsid w:val="00D662B6"/>
    <w:rsid w:val="00DA4CF2"/>
    <w:rsid w:val="00DA6CF7"/>
    <w:rsid w:val="00DD38FC"/>
    <w:rsid w:val="00E61161"/>
    <w:rsid w:val="00E65593"/>
    <w:rsid w:val="00E74FAF"/>
    <w:rsid w:val="00EC22D8"/>
    <w:rsid w:val="00ED21F9"/>
    <w:rsid w:val="00EE057C"/>
    <w:rsid w:val="00EE64A6"/>
    <w:rsid w:val="00F226B5"/>
    <w:rsid w:val="00F34A23"/>
    <w:rsid w:val="00F435C5"/>
    <w:rsid w:val="00F83659"/>
    <w:rsid w:val="00F87044"/>
    <w:rsid w:val="00F93BD5"/>
    <w:rsid w:val="00F94CC2"/>
    <w:rsid w:val="00F9663E"/>
    <w:rsid w:val="00FA2507"/>
    <w:rsid w:val="00FC581A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46909"/>
  <w15:docId w15:val="{64F16EEF-2313-406A-A33A-140488B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纯文本 Char"/>
    <w:link w:val="PlainText1"/>
    <w:rPr>
      <w:rFonts w:ascii="宋体" w:eastAsia="宋体" w:hAnsi="Courier New" w:cs="Courier New"/>
      <w:szCs w:val="21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lainText1">
    <w:name w:val="Plain Text1"/>
    <w:basedOn w:val="a"/>
    <w:link w:val="Char"/>
    <w:rPr>
      <w:rFonts w:ascii="宋体" w:hAnsi="Courier New" w:cs="Courier New"/>
      <w:szCs w:val="21"/>
    </w:rPr>
  </w:style>
  <w:style w:type="paragraph" w:styleId="a4">
    <w:name w:val="Balloon Text"/>
    <w:basedOn w:val="a"/>
    <w:link w:val="a3"/>
    <w:rPr>
      <w:sz w:val="18"/>
      <w:szCs w:val="18"/>
    </w:rPr>
  </w:style>
  <w:style w:type="character" w:customStyle="1" w:styleId="a8">
    <w:name w:val="页脚 字符"/>
    <w:link w:val="a7"/>
    <w:uiPriority w:val="99"/>
    <w:rsid w:val="003C2B4F"/>
    <w:rPr>
      <w:kern w:val="2"/>
      <w:sz w:val="18"/>
      <w:szCs w:val="18"/>
    </w:rPr>
  </w:style>
  <w:style w:type="character" w:styleId="a9">
    <w:name w:val="annotation reference"/>
    <w:rsid w:val="001E5D29"/>
    <w:rPr>
      <w:sz w:val="21"/>
      <w:szCs w:val="21"/>
    </w:rPr>
  </w:style>
  <w:style w:type="paragraph" w:styleId="aa">
    <w:name w:val="annotation text"/>
    <w:basedOn w:val="a"/>
    <w:link w:val="ab"/>
    <w:rsid w:val="001E5D29"/>
    <w:pPr>
      <w:jc w:val="left"/>
    </w:pPr>
  </w:style>
  <w:style w:type="character" w:customStyle="1" w:styleId="ab">
    <w:name w:val="批注文字 字符"/>
    <w:link w:val="aa"/>
    <w:rsid w:val="001E5D29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1E5D29"/>
    <w:rPr>
      <w:b/>
      <w:bCs/>
    </w:rPr>
  </w:style>
  <w:style w:type="character" w:customStyle="1" w:styleId="ad">
    <w:name w:val="批注主题 字符"/>
    <w:link w:val="ac"/>
    <w:rsid w:val="001E5D29"/>
    <w:rPr>
      <w:b/>
      <w:bCs/>
      <w:kern w:val="2"/>
      <w:sz w:val="21"/>
      <w:szCs w:val="24"/>
    </w:rPr>
  </w:style>
  <w:style w:type="paragraph" w:styleId="ae">
    <w:name w:val="Document Map"/>
    <w:basedOn w:val="a"/>
    <w:link w:val="af"/>
    <w:rsid w:val="00D662B6"/>
    <w:rPr>
      <w:rFonts w:ascii="宋体"/>
      <w:sz w:val="24"/>
    </w:rPr>
  </w:style>
  <w:style w:type="character" w:customStyle="1" w:styleId="af">
    <w:name w:val="文档结构图 字符"/>
    <w:link w:val="ae"/>
    <w:rsid w:val="00D662B6"/>
    <w:rPr>
      <w:rFonts w:ascii="宋体"/>
      <w:kern w:val="2"/>
      <w:sz w:val="24"/>
      <w:szCs w:val="24"/>
    </w:rPr>
  </w:style>
  <w:style w:type="paragraph" w:customStyle="1" w:styleId="-11">
    <w:name w:val="彩色底纹 - 着色 11"/>
    <w:hidden/>
    <w:uiPriority w:val="71"/>
    <w:rsid w:val="00D662B6"/>
    <w:rPr>
      <w:kern w:val="2"/>
      <w:sz w:val="21"/>
      <w:szCs w:val="24"/>
    </w:rPr>
  </w:style>
  <w:style w:type="paragraph" w:styleId="af0">
    <w:name w:val="Revision"/>
    <w:hidden/>
    <w:uiPriority w:val="99"/>
    <w:semiHidden/>
    <w:rsid w:val="00A15CB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43EAF-5680-4C76-AD3A-49EC2AC6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270</Words>
  <Characters>1540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njupt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nanyou</dc:title>
  <dc:creator>nanyou</dc:creator>
  <cp:lastModifiedBy>张 卫丰</cp:lastModifiedBy>
  <cp:revision>19</cp:revision>
  <dcterms:created xsi:type="dcterms:W3CDTF">2020-10-13T02:43:00Z</dcterms:created>
  <dcterms:modified xsi:type="dcterms:W3CDTF">2022-12-10T06:47:00Z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